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9204E" w:rsidRDefault="005B5D33">
      <w:pPr>
        <w:rPr>
          <w:b/>
          <w:bCs/>
          <w:sz w:val="44"/>
          <w:szCs w:val="44"/>
        </w:rPr>
      </w:pPr>
      <w:r w:rsidRPr="005B5D33">
        <w:rPr>
          <w:b/>
          <w:bCs/>
          <w:sz w:val="44"/>
          <w:szCs w:val="44"/>
          <w:lang w:val="pt-BR"/>
        </w:rPr>
        <w:t>Proposta Técnica – Estrutura de Red</w:t>
      </w:r>
      <w:r>
        <w:rPr>
          <w:b/>
          <w:bCs/>
          <w:sz w:val="44"/>
          <w:szCs w:val="44"/>
          <w:lang w:val="pt-BR"/>
        </w:rPr>
        <w:t>e</w:t>
      </w:r>
      <w:r w:rsidRPr="005B5D33">
        <w:rPr>
          <w:b/>
          <w:bCs/>
          <w:sz w:val="44"/>
          <w:szCs w:val="44"/>
          <w:lang w:val="pt-BR"/>
        </w:rPr>
        <w:t xml:space="preserve"> para </w:t>
      </w:r>
      <w:r w:rsidR="00B12083">
        <w:rPr>
          <w:b/>
          <w:bCs/>
          <w:sz w:val="44"/>
          <w:szCs w:val="44"/>
        </w:rPr>
        <w:t>I</w:t>
      </w:r>
      <w:r w:rsidRPr="005B5D33">
        <w:rPr>
          <w:b/>
          <w:bCs/>
          <w:sz w:val="44"/>
          <w:szCs w:val="44"/>
        </w:rPr>
        <w:t>nfraSecure Brasil</w:t>
      </w:r>
    </w:p>
    <w:p w:rsidR="005B5D33" w:rsidRDefault="005B5D33">
      <w:pPr>
        <w:pBdr>
          <w:bottom w:val="single" w:sz="6" w:space="1" w:color="auto"/>
        </w:pBdr>
        <w:rPr>
          <w:b/>
          <w:bCs/>
          <w:sz w:val="44"/>
          <w:szCs w:val="44"/>
        </w:rPr>
      </w:pPr>
    </w:p>
    <w:p w:rsidR="005B5D33" w:rsidRDefault="005B5D33">
      <w:pPr>
        <w:rPr>
          <w:b/>
          <w:bCs/>
          <w:sz w:val="24"/>
          <w:szCs w:val="24"/>
        </w:rPr>
      </w:pPr>
    </w:p>
    <w:p w:rsidR="005B5D33" w:rsidRDefault="005B5D33">
      <w:pPr>
        <w:rPr>
          <w:b/>
          <w:bCs/>
          <w:sz w:val="24"/>
          <w:szCs w:val="24"/>
        </w:rPr>
      </w:pPr>
      <w:r w:rsidRPr="005B5D33">
        <w:rPr>
          <w:b/>
          <w:bCs/>
          <w:sz w:val="24"/>
          <w:szCs w:val="24"/>
        </w:rPr>
        <w:t>Autor: </w:t>
      </w:r>
      <w:r>
        <w:rPr>
          <w:b/>
          <w:bCs/>
          <w:sz w:val="24"/>
          <w:szCs w:val="24"/>
        </w:rPr>
        <w:t>Jorge Luis Dos Santos</w:t>
      </w:r>
      <w:r w:rsidRPr="005B5D33">
        <w:rPr>
          <w:b/>
          <w:bCs/>
          <w:sz w:val="24"/>
          <w:szCs w:val="24"/>
        </w:rPr>
        <w:br/>
        <w:t>Data: </w:t>
      </w:r>
      <w:r>
        <w:rPr>
          <w:b/>
          <w:bCs/>
          <w:sz w:val="24"/>
          <w:szCs w:val="24"/>
        </w:rPr>
        <w:t>27/07/25</w:t>
      </w:r>
      <w:r w:rsidRPr="005B5D33">
        <w:rPr>
          <w:b/>
          <w:bCs/>
          <w:sz w:val="24"/>
          <w:szCs w:val="24"/>
        </w:rPr>
        <w:br/>
        <w:t>Versão: 1.0</w:t>
      </w:r>
    </w:p>
    <w:p w:rsidR="005B5D33" w:rsidRDefault="005B5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Cargo: </w:t>
      </w:r>
      <w:r w:rsidRPr="005B5D33">
        <w:rPr>
          <w:b/>
          <w:bCs/>
          <w:sz w:val="24"/>
          <w:szCs w:val="24"/>
        </w:rPr>
        <w:t>Analista de Redes</w:t>
      </w:r>
    </w:p>
    <w:p w:rsidR="005B5D33" w:rsidRDefault="005B5D33">
      <w:pPr>
        <w:rPr>
          <w:b/>
          <w:bCs/>
          <w:sz w:val="24"/>
          <w:szCs w:val="24"/>
        </w:rPr>
      </w:pPr>
    </w:p>
    <w:p w:rsidR="005B5D33" w:rsidRPr="005B5D33" w:rsidRDefault="005B5D33" w:rsidP="005B5D33">
      <w:pPr>
        <w:pBdr>
          <w:bottom w:val="single" w:sz="6" w:space="1" w:color="auto"/>
        </w:pBdr>
        <w:rPr>
          <w:b/>
          <w:bCs/>
          <w:sz w:val="40"/>
          <w:szCs w:val="40"/>
          <w:lang w:val="pt-BR"/>
        </w:rPr>
      </w:pPr>
      <w:r w:rsidRPr="005B5D33">
        <w:rPr>
          <w:b/>
          <w:bCs/>
          <w:sz w:val="40"/>
          <w:szCs w:val="40"/>
          <w:lang w:val="pt-BR"/>
        </w:rPr>
        <w:t>Sumário Executivo</w:t>
      </w:r>
    </w:p>
    <w:p w:rsidR="005B5D33" w:rsidRDefault="005B5D33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 xml:space="preserve"> </w:t>
      </w:r>
    </w:p>
    <w:p w:rsidR="004A0342" w:rsidRPr="00BA2612" w:rsidRDefault="005B5D33">
      <w:pPr>
        <w:rPr>
          <w:sz w:val="24"/>
          <w:szCs w:val="24"/>
          <w:lang w:val="pt-BR"/>
        </w:rPr>
      </w:pPr>
      <w:r w:rsidRPr="00BA2612">
        <w:rPr>
          <w:sz w:val="24"/>
          <w:szCs w:val="24"/>
          <w:lang w:val="pt-BR"/>
        </w:rPr>
        <w:t xml:space="preserve">No dia 16/05/2024, a empresa </w:t>
      </w:r>
      <w:proofErr w:type="spellStart"/>
      <w:r w:rsidRPr="00BA2612">
        <w:rPr>
          <w:sz w:val="24"/>
          <w:szCs w:val="24"/>
          <w:lang w:val="pt-BR"/>
        </w:rPr>
        <w:t>infraSecure</w:t>
      </w:r>
      <w:proofErr w:type="spellEnd"/>
      <w:r w:rsidRPr="00BA2612">
        <w:rPr>
          <w:sz w:val="24"/>
          <w:szCs w:val="24"/>
          <w:lang w:val="pt-BR"/>
        </w:rPr>
        <w:t xml:space="preserve"> Brasil estava fazendo grandes mudanças na sua instrutura de rede</w:t>
      </w:r>
      <w:r w:rsidR="004A0342" w:rsidRPr="00BA2612">
        <w:rPr>
          <w:sz w:val="24"/>
          <w:szCs w:val="24"/>
          <w:lang w:val="pt-BR"/>
        </w:rPr>
        <w:t xml:space="preserve"> e filias. Com o advento da I.A no mercado, e novas tecnologias que vieram com ela, a empresa precisa urgentemente acompanha suas </w:t>
      </w:r>
      <w:r w:rsidR="004A0342" w:rsidRPr="00BA2612">
        <w:t>adiversarias</w:t>
      </w:r>
      <w:r w:rsidR="004A0342" w:rsidRPr="00BA2612">
        <w:rPr>
          <w:sz w:val="24"/>
          <w:szCs w:val="24"/>
          <w:lang w:val="pt-BR"/>
        </w:rPr>
        <w:t xml:space="preserve"> no mercado de finanças. A empresa tem varias filias, que ajudam no processo conjunto da matriz, mas com o aumento da demanda por causa da I.A, a equipe de TI solicitou a uma reorganização da infraestrutura da rede da empresa, para aumenta a segurança, desempenho e longevidade da rede empresarial. Atendendo todas as necessidades futuras, como integração em nuvem e controle de acesso.</w:t>
      </w:r>
    </w:p>
    <w:p w:rsidR="004A0342" w:rsidRDefault="004A0342">
      <w:pPr>
        <w:rPr>
          <w:b/>
          <w:bCs/>
          <w:sz w:val="24"/>
          <w:szCs w:val="24"/>
          <w:lang w:val="pt-BR"/>
        </w:rPr>
      </w:pPr>
    </w:p>
    <w:p w:rsidR="004A0342" w:rsidRPr="005B5D33" w:rsidRDefault="004A0342" w:rsidP="004A0342">
      <w:pPr>
        <w:pBdr>
          <w:bottom w:val="single" w:sz="6" w:space="1" w:color="auto"/>
        </w:pBdr>
        <w:rPr>
          <w:b/>
          <w:bCs/>
          <w:sz w:val="40"/>
          <w:szCs w:val="40"/>
          <w:lang w:val="pt-BR"/>
        </w:rPr>
      </w:pPr>
      <w:r>
        <w:rPr>
          <w:b/>
          <w:bCs/>
          <w:sz w:val="40"/>
          <w:szCs w:val="40"/>
          <w:lang w:val="pt-BR"/>
        </w:rPr>
        <w:t xml:space="preserve">Objetivo </w:t>
      </w:r>
    </w:p>
    <w:p w:rsidR="004A0342" w:rsidRDefault="004A0342" w:rsidP="004A0342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 xml:space="preserve"> </w:t>
      </w:r>
    </w:p>
    <w:p w:rsidR="004A0342" w:rsidRPr="00BA2612" w:rsidRDefault="004A0342">
      <w:pPr>
        <w:rPr>
          <w:sz w:val="24"/>
          <w:szCs w:val="24"/>
          <w:lang w:val="pt-BR"/>
        </w:rPr>
      </w:pPr>
      <w:r w:rsidRPr="00BA2612">
        <w:rPr>
          <w:sz w:val="24"/>
          <w:szCs w:val="24"/>
          <w:lang w:val="pt-BR"/>
        </w:rPr>
        <w:t xml:space="preserve">O objetivo proposto, é projetar uma rede corporativa moderna e segura que conecte de maneira eficiente a matriz e suas filias com segmentação por departamentos, isolamentos para </w:t>
      </w:r>
      <w:r w:rsidR="00B12083" w:rsidRPr="00BA2612">
        <w:rPr>
          <w:sz w:val="24"/>
          <w:szCs w:val="24"/>
          <w:lang w:val="pt-BR"/>
        </w:rPr>
        <w:t>visitantes e</w:t>
      </w:r>
      <w:r w:rsidRPr="00BA2612">
        <w:rPr>
          <w:sz w:val="24"/>
          <w:szCs w:val="24"/>
          <w:lang w:val="pt-BR"/>
        </w:rPr>
        <w:t xml:space="preserve"> acesso remoto e seguro via VPN, conforme pedido pela equipe de TI da empresa.</w:t>
      </w:r>
    </w:p>
    <w:p w:rsidR="004A0342" w:rsidRDefault="004A0342">
      <w:pPr>
        <w:rPr>
          <w:b/>
          <w:bCs/>
          <w:sz w:val="24"/>
          <w:szCs w:val="24"/>
          <w:lang w:val="pt-BR"/>
        </w:rPr>
      </w:pPr>
    </w:p>
    <w:p w:rsidR="004A0342" w:rsidRPr="005B5D33" w:rsidRDefault="004A0342" w:rsidP="004A0342">
      <w:pPr>
        <w:pBdr>
          <w:bottom w:val="single" w:sz="6" w:space="1" w:color="auto"/>
        </w:pBdr>
        <w:rPr>
          <w:b/>
          <w:bCs/>
          <w:sz w:val="40"/>
          <w:szCs w:val="40"/>
          <w:lang w:val="pt-BR"/>
        </w:rPr>
      </w:pPr>
      <w:r>
        <w:rPr>
          <w:b/>
          <w:bCs/>
          <w:sz w:val="40"/>
          <w:szCs w:val="40"/>
          <w:lang w:val="pt-BR"/>
        </w:rPr>
        <w:t xml:space="preserve">Escopo </w:t>
      </w:r>
    </w:p>
    <w:p w:rsidR="004A0342" w:rsidRDefault="004A0342" w:rsidP="004A0342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 xml:space="preserve"> </w:t>
      </w:r>
    </w:p>
    <w:p w:rsidR="004A0342" w:rsidRPr="00BA2612" w:rsidRDefault="00701667" w:rsidP="004A0342">
      <w:pPr>
        <w:rPr>
          <w:sz w:val="24"/>
          <w:szCs w:val="24"/>
          <w:lang w:val="pt-BR"/>
        </w:rPr>
      </w:pPr>
      <w:r w:rsidRPr="00BA2612">
        <w:rPr>
          <w:sz w:val="24"/>
          <w:szCs w:val="24"/>
          <w:lang w:val="pt-BR"/>
        </w:rPr>
        <w:t xml:space="preserve">Para </w:t>
      </w:r>
      <w:r w:rsidR="00BA2612" w:rsidRPr="00BA2612">
        <w:rPr>
          <w:sz w:val="24"/>
          <w:szCs w:val="24"/>
          <w:lang w:val="pt-BR"/>
        </w:rPr>
        <w:t>realizar</w:t>
      </w:r>
      <w:r w:rsidRPr="00BA2612">
        <w:rPr>
          <w:sz w:val="24"/>
          <w:szCs w:val="24"/>
          <w:lang w:val="pt-BR"/>
        </w:rPr>
        <w:t xml:space="preserve"> essa </w:t>
      </w:r>
      <w:r w:rsidR="00BA2612" w:rsidRPr="00BA2612">
        <w:rPr>
          <w:sz w:val="24"/>
          <w:szCs w:val="24"/>
          <w:lang w:val="pt-BR"/>
        </w:rPr>
        <w:t>proposta,</w:t>
      </w:r>
      <w:r w:rsidRPr="00BA2612">
        <w:rPr>
          <w:sz w:val="24"/>
          <w:szCs w:val="24"/>
          <w:lang w:val="pt-BR"/>
        </w:rPr>
        <w:t xml:space="preserve"> vamos contempla os </w:t>
      </w:r>
      <w:r w:rsidR="00BA2612" w:rsidRPr="00BA2612">
        <w:rPr>
          <w:sz w:val="24"/>
          <w:szCs w:val="24"/>
          <w:lang w:val="pt-BR"/>
        </w:rPr>
        <w:t>seguintes</w:t>
      </w:r>
      <w:r w:rsidRPr="00BA2612">
        <w:rPr>
          <w:sz w:val="24"/>
          <w:szCs w:val="24"/>
          <w:lang w:val="pt-BR"/>
        </w:rPr>
        <w:t xml:space="preserve"> requisitos:</w:t>
      </w:r>
      <w:r w:rsidRPr="00BA2612">
        <w:rPr>
          <w:sz w:val="24"/>
          <w:szCs w:val="24"/>
          <w:lang w:val="pt-BR"/>
        </w:rPr>
        <w:br/>
      </w:r>
    </w:p>
    <w:p w:rsidR="00701667" w:rsidRPr="00BA2612" w:rsidRDefault="00701667" w:rsidP="00BA2612">
      <w:pPr>
        <w:pStyle w:val="PargrafodaLista"/>
        <w:numPr>
          <w:ilvl w:val="0"/>
          <w:numId w:val="27"/>
        </w:numPr>
        <w:rPr>
          <w:sz w:val="24"/>
          <w:szCs w:val="24"/>
          <w:lang w:val="pt-BR"/>
        </w:rPr>
      </w:pPr>
      <w:r w:rsidRPr="00BA2612">
        <w:rPr>
          <w:sz w:val="24"/>
          <w:szCs w:val="24"/>
          <w:lang w:val="pt-BR"/>
        </w:rPr>
        <w:t xml:space="preserve">A estruturação da rede </w:t>
      </w:r>
      <w:r w:rsidR="00BA2612" w:rsidRPr="00BA2612">
        <w:rPr>
          <w:sz w:val="24"/>
          <w:szCs w:val="24"/>
          <w:lang w:val="pt-BR"/>
        </w:rPr>
        <w:t>matriz (</w:t>
      </w:r>
      <w:r w:rsidRPr="00BA2612">
        <w:rPr>
          <w:sz w:val="24"/>
          <w:szCs w:val="24"/>
          <w:lang w:val="pt-BR"/>
        </w:rPr>
        <w:t>SP) e suas filias (RJ e MG);</w:t>
      </w:r>
    </w:p>
    <w:p w:rsidR="00701667" w:rsidRPr="00BA2612" w:rsidRDefault="00701667" w:rsidP="004A0342">
      <w:pPr>
        <w:rPr>
          <w:sz w:val="24"/>
          <w:szCs w:val="24"/>
          <w:lang w:val="pt-BR"/>
        </w:rPr>
      </w:pPr>
    </w:p>
    <w:p w:rsidR="00701667" w:rsidRPr="00BA2612" w:rsidRDefault="00701667" w:rsidP="00BA2612">
      <w:pPr>
        <w:pStyle w:val="PargrafodaLista"/>
        <w:numPr>
          <w:ilvl w:val="0"/>
          <w:numId w:val="27"/>
        </w:numPr>
        <w:rPr>
          <w:sz w:val="24"/>
          <w:szCs w:val="24"/>
          <w:lang w:val="pt-BR"/>
        </w:rPr>
      </w:pPr>
      <w:r w:rsidRPr="00BA2612">
        <w:rPr>
          <w:sz w:val="24"/>
          <w:szCs w:val="24"/>
          <w:lang w:val="pt-BR"/>
        </w:rPr>
        <w:t xml:space="preserve">Cada </w:t>
      </w:r>
      <w:r w:rsidR="00BA2612" w:rsidRPr="00BA2612">
        <w:rPr>
          <w:sz w:val="24"/>
          <w:szCs w:val="24"/>
          <w:lang w:val="pt-BR"/>
        </w:rPr>
        <w:t>departamento vai</w:t>
      </w:r>
      <w:r w:rsidRPr="00BA2612">
        <w:rPr>
          <w:sz w:val="24"/>
          <w:szCs w:val="24"/>
          <w:lang w:val="pt-BR"/>
        </w:rPr>
        <w:t xml:space="preserve"> ser segmentado via VLAN</w:t>
      </w:r>
      <w:r w:rsidR="00BA2612">
        <w:rPr>
          <w:sz w:val="24"/>
          <w:szCs w:val="24"/>
          <w:lang w:val="pt-BR"/>
        </w:rPr>
        <w:t>;</w:t>
      </w:r>
    </w:p>
    <w:p w:rsidR="00701667" w:rsidRPr="00BA2612" w:rsidRDefault="00701667" w:rsidP="004A0342">
      <w:pPr>
        <w:rPr>
          <w:sz w:val="24"/>
          <w:szCs w:val="24"/>
          <w:lang w:val="pt-BR"/>
        </w:rPr>
      </w:pPr>
    </w:p>
    <w:p w:rsidR="00701667" w:rsidRPr="00BA2612" w:rsidRDefault="00701667" w:rsidP="00BA2612">
      <w:pPr>
        <w:pStyle w:val="PargrafodaLista"/>
        <w:numPr>
          <w:ilvl w:val="0"/>
          <w:numId w:val="27"/>
        </w:numPr>
        <w:rPr>
          <w:sz w:val="24"/>
          <w:szCs w:val="24"/>
          <w:lang w:val="pt-BR"/>
        </w:rPr>
      </w:pPr>
      <w:r w:rsidRPr="00BA2612">
        <w:rPr>
          <w:sz w:val="24"/>
          <w:szCs w:val="24"/>
          <w:lang w:val="pt-BR"/>
        </w:rPr>
        <w:t>Criação de VLAN para visitantes</w:t>
      </w:r>
      <w:r w:rsidR="00BA2612">
        <w:rPr>
          <w:sz w:val="24"/>
          <w:szCs w:val="24"/>
          <w:lang w:val="pt-BR"/>
        </w:rPr>
        <w:t>;</w:t>
      </w:r>
    </w:p>
    <w:p w:rsidR="00BA2612" w:rsidRPr="00BA2612" w:rsidRDefault="00BA2612" w:rsidP="004A0342">
      <w:pPr>
        <w:rPr>
          <w:sz w:val="24"/>
          <w:szCs w:val="24"/>
          <w:lang w:val="pt-BR"/>
        </w:rPr>
      </w:pPr>
    </w:p>
    <w:p w:rsidR="00BA2612" w:rsidRPr="00BA2612" w:rsidRDefault="00BA2612" w:rsidP="00BA2612">
      <w:pPr>
        <w:pStyle w:val="PargrafodaLista"/>
        <w:numPr>
          <w:ilvl w:val="0"/>
          <w:numId w:val="27"/>
        </w:numPr>
        <w:rPr>
          <w:sz w:val="24"/>
          <w:szCs w:val="24"/>
          <w:lang w:val="pt-BR"/>
        </w:rPr>
      </w:pPr>
      <w:r w:rsidRPr="00BA2612">
        <w:rPr>
          <w:sz w:val="24"/>
          <w:szCs w:val="24"/>
          <w:lang w:val="pt-BR"/>
        </w:rPr>
        <w:t>VPN entre matriz e filiais, tipo site-</w:t>
      </w:r>
      <w:proofErr w:type="spellStart"/>
      <w:r w:rsidRPr="00BA2612">
        <w:rPr>
          <w:sz w:val="24"/>
          <w:szCs w:val="24"/>
          <w:lang w:val="pt-BR"/>
        </w:rPr>
        <w:t>to</w:t>
      </w:r>
      <w:proofErr w:type="spellEnd"/>
      <w:r w:rsidRPr="00BA2612">
        <w:rPr>
          <w:sz w:val="24"/>
          <w:szCs w:val="24"/>
          <w:lang w:val="pt-BR"/>
        </w:rPr>
        <w:t>-site e remoto</w:t>
      </w:r>
      <w:r>
        <w:rPr>
          <w:sz w:val="24"/>
          <w:szCs w:val="24"/>
          <w:lang w:val="pt-BR"/>
        </w:rPr>
        <w:t>;</w:t>
      </w:r>
    </w:p>
    <w:p w:rsidR="00BA2612" w:rsidRPr="00BA2612" w:rsidRDefault="00BA2612" w:rsidP="004A0342">
      <w:pPr>
        <w:rPr>
          <w:sz w:val="24"/>
          <w:szCs w:val="24"/>
          <w:lang w:val="pt-BR"/>
        </w:rPr>
      </w:pPr>
    </w:p>
    <w:p w:rsidR="00BA2612" w:rsidRDefault="00BA2612" w:rsidP="00BA2612">
      <w:pPr>
        <w:pStyle w:val="PargrafodaLista"/>
        <w:numPr>
          <w:ilvl w:val="0"/>
          <w:numId w:val="27"/>
        </w:numPr>
        <w:rPr>
          <w:sz w:val="24"/>
          <w:szCs w:val="24"/>
          <w:lang w:val="pt-BR"/>
        </w:rPr>
      </w:pPr>
      <w:r w:rsidRPr="00BA2612">
        <w:rPr>
          <w:sz w:val="24"/>
          <w:szCs w:val="24"/>
          <w:lang w:val="pt-BR"/>
        </w:rPr>
        <w:t>Integração com serviços em nuvem (CRM e Office)</w:t>
      </w:r>
      <w:r>
        <w:rPr>
          <w:sz w:val="24"/>
          <w:szCs w:val="24"/>
          <w:lang w:val="pt-BR"/>
        </w:rPr>
        <w:t>;</w:t>
      </w:r>
    </w:p>
    <w:p w:rsidR="00BA2612" w:rsidRPr="00BA2612" w:rsidRDefault="00BA2612" w:rsidP="00BA2612">
      <w:pPr>
        <w:rPr>
          <w:sz w:val="24"/>
          <w:szCs w:val="24"/>
          <w:lang w:val="pt-BR"/>
        </w:rPr>
      </w:pPr>
    </w:p>
    <w:p w:rsidR="00BA2612" w:rsidRDefault="00BA2612" w:rsidP="00BA2612">
      <w:pPr>
        <w:pStyle w:val="PargrafodaLista"/>
        <w:numPr>
          <w:ilvl w:val="0"/>
          <w:numId w:val="27"/>
        </w:numPr>
        <w:rPr>
          <w:sz w:val="24"/>
          <w:szCs w:val="24"/>
          <w:lang w:val="pt-BR"/>
        </w:rPr>
      </w:pPr>
      <w:r w:rsidRPr="00BA2612">
        <w:rPr>
          <w:sz w:val="24"/>
          <w:szCs w:val="24"/>
          <w:lang w:val="pt-BR"/>
        </w:rPr>
        <w:t>Acesso seguro a servidores internos (ERP, arquivos e impressão)</w:t>
      </w:r>
      <w:r>
        <w:rPr>
          <w:sz w:val="24"/>
          <w:szCs w:val="24"/>
          <w:lang w:val="pt-BR"/>
        </w:rPr>
        <w:t>.</w:t>
      </w:r>
    </w:p>
    <w:p w:rsidR="00BA2612" w:rsidRPr="00BA2612" w:rsidRDefault="00BA2612" w:rsidP="00BA2612">
      <w:pPr>
        <w:pStyle w:val="PargrafodaLista"/>
        <w:rPr>
          <w:sz w:val="24"/>
          <w:szCs w:val="24"/>
          <w:lang w:val="pt-BR"/>
        </w:rPr>
      </w:pPr>
    </w:p>
    <w:p w:rsidR="00BA2612" w:rsidRPr="005B5D33" w:rsidRDefault="00BA2612" w:rsidP="00BA2612">
      <w:pPr>
        <w:pBdr>
          <w:bottom w:val="single" w:sz="6" w:space="1" w:color="auto"/>
        </w:pBdr>
        <w:rPr>
          <w:b/>
          <w:bCs/>
          <w:sz w:val="40"/>
          <w:szCs w:val="40"/>
          <w:lang w:val="pt-BR"/>
        </w:rPr>
      </w:pPr>
      <w:r>
        <w:rPr>
          <w:b/>
          <w:bCs/>
          <w:sz w:val="40"/>
          <w:szCs w:val="40"/>
          <w:lang w:val="pt-BR"/>
        </w:rPr>
        <w:t xml:space="preserve">Proposta de Arquitetura </w:t>
      </w:r>
    </w:p>
    <w:p w:rsidR="00BA2612" w:rsidRDefault="00BA2612" w:rsidP="00BA2612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 xml:space="preserve"> </w:t>
      </w:r>
    </w:p>
    <w:p w:rsidR="00BA2612" w:rsidRDefault="00BA2612" w:rsidP="00BA2612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Com base na análise das necessidades operacionais e estratégicas da </w:t>
      </w:r>
      <w:proofErr w:type="spellStart"/>
      <w:r>
        <w:rPr>
          <w:sz w:val="24"/>
          <w:szCs w:val="24"/>
          <w:lang w:val="pt-BR"/>
        </w:rPr>
        <w:t>infraSecure</w:t>
      </w:r>
      <w:proofErr w:type="spellEnd"/>
      <w:r>
        <w:rPr>
          <w:sz w:val="24"/>
          <w:szCs w:val="24"/>
          <w:lang w:val="pt-BR"/>
        </w:rPr>
        <w:t xml:space="preserve"> </w:t>
      </w:r>
      <w:r w:rsidR="006D0832">
        <w:rPr>
          <w:sz w:val="24"/>
          <w:szCs w:val="24"/>
          <w:lang w:val="pt-BR"/>
        </w:rPr>
        <w:t>Brasil, propõe</w:t>
      </w:r>
      <w:r>
        <w:rPr>
          <w:sz w:val="24"/>
          <w:szCs w:val="24"/>
          <w:lang w:val="pt-BR"/>
        </w:rPr>
        <w:t xml:space="preserve">-se uma arquitetura de rede moderna, escalável e segura. Essa </w:t>
      </w:r>
      <w:r w:rsidR="006D0832">
        <w:rPr>
          <w:sz w:val="24"/>
          <w:szCs w:val="24"/>
          <w:lang w:val="pt-BR"/>
        </w:rPr>
        <w:t>estrutura</w:t>
      </w:r>
      <w:r>
        <w:rPr>
          <w:sz w:val="24"/>
          <w:szCs w:val="24"/>
          <w:lang w:val="pt-BR"/>
        </w:rPr>
        <w:t xml:space="preserve"> contempla segmentação lógica de rede, conectividade segura entre unidades e integração com </w:t>
      </w:r>
      <w:r w:rsidR="006D0832">
        <w:rPr>
          <w:sz w:val="24"/>
          <w:szCs w:val="24"/>
          <w:lang w:val="pt-BR"/>
        </w:rPr>
        <w:t>recursos</w:t>
      </w:r>
      <w:r>
        <w:rPr>
          <w:sz w:val="24"/>
          <w:szCs w:val="24"/>
          <w:lang w:val="pt-BR"/>
        </w:rPr>
        <w:t xml:space="preserve"> corporativos locais e em nuvem.</w:t>
      </w:r>
    </w:p>
    <w:p w:rsidR="00BA2612" w:rsidRDefault="00BA2612" w:rsidP="00BA2612">
      <w:pPr>
        <w:rPr>
          <w:sz w:val="24"/>
          <w:szCs w:val="24"/>
          <w:lang w:val="pt-BR"/>
        </w:rPr>
      </w:pPr>
    </w:p>
    <w:p w:rsidR="00BA2612" w:rsidRPr="00BA2612" w:rsidRDefault="00BA2612" w:rsidP="00BA2612">
      <w:pPr>
        <w:rPr>
          <w:sz w:val="24"/>
          <w:szCs w:val="24"/>
          <w:lang w:val="pt-BR"/>
        </w:rPr>
      </w:pPr>
    </w:p>
    <w:p w:rsidR="00BA2612" w:rsidRPr="006D0832" w:rsidRDefault="00BA2612" w:rsidP="006D0832">
      <w:pPr>
        <w:pStyle w:val="PargrafodaLista"/>
        <w:numPr>
          <w:ilvl w:val="0"/>
          <w:numId w:val="29"/>
        </w:numPr>
        <w:tabs>
          <w:tab w:val="left" w:pos="2280"/>
        </w:tabs>
        <w:rPr>
          <w:b/>
          <w:bCs/>
          <w:sz w:val="36"/>
          <w:szCs w:val="36"/>
          <w:lang w:val="pt-BR"/>
        </w:rPr>
      </w:pPr>
      <w:r w:rsidRPr="006D0832">
        <w:rPr>
          <w:b/>
          <w:bCs/>
          <w:sz w:val="36"/>
          <w:szCs w:val="36"/>
          <w:lang w:val="pt-BR"/>
        </w:rPr>
        <w:t>Segmentação de rede</w:t>
      </w:r>
    </w:p>
    <w:p w:rsidR="00BA2612" w:rsidRDefault="00BA2612" w:rsidP="00BA2612">
      <w:pPr>
        <w:tabs>
          <w:tab w:val="left" w:pos="2280"/>
        </w:tabs>
        <w:rPr>
          <w:sz w:val="24"/>
          <w:szCs w:val="24"/>
          <w:lang w:val="pt-BR"/>
        </w:rPr>
      </w:pPr>
      <w:r w:rsidRPr="00BA2612">
        <w:rPr>
          <w:sz w:val="24"/>
          <w:szCs w:val="24"/>
          <w:lang w:val="pt-BR"/>
        </w:rPr>
        <w:t xml:space="preserve">O </w:t>
      </w:r>
      <w:r>
        <w:rPr>
          <w:sz w:val="24"/>
          <w:szCs w:val="24"/>
          <w:lang w:val="pt-BR"/>
        </w:rPr>
        <w:t xml:space="preserve">meio proposto para a segmentação de rede, será realizado por meio da criação de </w:t>
      </w:r>
      <w:proofErr w:type="spellStart"/>
      <w:r>
        <w:rPr>
          <w:sz w:val="24"/>
          <w:szCs w:val="24"/>
          <w:lang w:val="pt-BR"/>
        </w:rPr>
        <w:t>VLANs</w:t>
      </w:r>
      <w:proofErr w:type="spellEnd"/>
      <w:r>
        <w:rPr>
          <w:sz w:val="24"/>
          <w:szCs w:val="24"/>
          <w:lang w:val="pt-BR"/>
        </w:rPr>
        <w:t xml:space="preserve">, permitindo isolar logicamente os departamentos e controlar o tráfego de rede. Isso vai garantir maior segurança, organização e desempenho da infraestrutura </w:t>
      </w:r>
    </w:p>
    <w:p w:rsidR="006D0832" w:rsidRDefault="006D0832" w:rsidP="00BA2612">
      <w:pPr>
        <w:tabs>
          <w:tab w:val="left" w:pos="2280"/>
        </w:tabs>
        <w:rPr>
          <w:sz w:val="24"/>
          <w:szCs w:val="24"/>
          <w:lang w:val="pt-BR"/>
        </w:rPr>
      </w:pPr>
    </w:p>
    <w:p w:rsidR="006D0832" w:rsidRPr="006D0832" w:rsidRDefault="006D0832" w:rsidP="006D0832">
      <w:pPr>
        <w:pStyle w:val="PargrafodaLista"/>
        <w:numPr>
          <w:ilvl w:val="0"/>
          <w:numId w:val="28"/>
        </w:numPr>
        <w:tabs>
          <w:tab w:val="left" w:pos="2280"/>
        </w:tabs>
        <w:rPr>
          <w:b/>
          <w:bCs/>
          <w:sz w:val="32"/>
          <w:szCs w:val="32"/>
          <w:lang w:val="pt-BR"/>
        </w:rPr>
      </w:pPr>
      <w:r w:rsidRPr="006D0832">
        <w:rPr>
          <w:b/>
          <w:bCs/>
          <w:sz w:val="32"/>
          <w:szCs w:val="32"/>
          <w:lang w:val="pt-BR"/>
        </w:rPr>
        <w:t>VLAN por Departamento:</w:t>
      </w:r>
    </w:p>
    <w:p w:rsidR="006D0832" w:rsidRPr="006D0832" w:rsidRDefault="006D0832" w:rsidP="00BA2612">
      <w:pPr>
        <w:tabs>
          <w:tab w:val="left" w:pos="2280"/>
        </w:tabs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Serão criadas </w:t>
      </w:r>
      <w:proofErr w:type="spellStart"/>
      <w:r>
        <w:rPr>
          <w:sz w:val="24"/>
          <w:szCs w:val="24"/>
          <w:lang w:val="pt-BR"/>
        </w:rPr>
        <w:t>V</w:t>
      </w:r>
      <w:r w:rsidR="00B12083">
        <w:rPr>
          <w:sz w:val="24"/>
          <w:szCs w:val="24"/>
          <w:lang w:val="pt-BR"/>
        </w:rPr>
        <w:t>L</w:t>
      </w:r>
      <w:r>
        <w:rPr>
          <w:sz w:val="24"/>
          <w:szCs w:val="24"/>
          <w:lang w:val="pt-BR"/>
        </w:rPr>
        <w:t>ANs</w:t>
      </w:r>
      <w:proofErr w:type="spellEnd"/>
      <w:r>
        <w:rPr>
          <w:sz w:val="24"/>
          <w:szCs w:val="24"/>
          <w:lang w:val="pt-BR"/>
        </w:rPr>
        <w:t xml:space="preserve"> especificas para os setores Administrativo, Financeiro, TI e Atendimento. Essa separação lógica limita o acesso entre setores, minimiza risco de propagação de ameaças internas e facilita o monitoramento da rede. </w:t>
      </w:r>
    </w:p>
    <w:p w:rsidR="006D0832" w:rsidRDefault="006D0832" w:rsidP="00BA2612">
      <w:pPr>
        <w:tabs>
          <w:tab w:val="left" w:pos="2280"/>
        </w:tabs>
        <w:rPr>
          <w:b/>
          <w:bCs/>
          <w:sz w:val="32"/>
          <w:szCs w:val="32"/>
          <w:lang w:val="pt-BR"/>
        </w:rPr>
      </w:pPr>
    </w:p>
    <w:p w:rsidR="006D0832" w:rsidRPr="006D0832" w:rsidRDefault="006D0832" w:rsidP="006D0832">
      <w:pPr>
        <w:pStyle w:val="PargrafodaLista"/>
        <w:numPr>
          <w:ilvl w:val="0"/>
          <w:numId w:val="28"/>
        </w:numPr>
        <w:tabs>
          <w:tab w:val="left" w:pos="2280"/>
        </w:tabs>
        <w:rPr>
          <w:b/>
          <w:bCs/>
          <w:sz w:val="32"/>
          <w:szCs w:val="32"/>
          <w:lang w:val="pt-BR"/>
        </w:rPr>
      </w:pPr>
      <w:r w:rsidRPr="006D0832">
        <w:rPr>
          <w:b/>
          <w:bCs/>
          <w:sz w:val="32"/>
          <w:szCs w:val="32"/>
          <w:lang w:val="pt-BR"/>
        </w:rPr>
        <w:t>VLAN para Visitantes:</w:t>
      </w:r>
    </w:p>
    <w:p w:rsidR="006D0832" w:rsidRDefault="006D0832" w:rsidP="006D0832">
      <w:pPr>
        <w:tabs>
          <w:tab w:val="left" w:pos="2280"/>
        </w:tabs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acesso WI-FI destinado a visitantes será isolado da rede corporativa, utilizando uma VLAN própria. Essa medida impede que dispositivos não autorizados tenham acesso a dados e serviços internos, mesmo que conectados fisicamente à infraestrutura.</w:t>
      </w:r>
    </w:p>
    <w:p w:rsidR="006D0832" w:rsidRDefault="006D0832" w:rsidP="006D0832">
      <w:pPr>
        <w:tabs>
          <w:tab w:val="left" w:pos="2280"/>
        </w:tabs>
        <w:rPr>
          <w:sz w:val="24"/>
          <w:szCs w:val="24"/>
          <w:lang w:val="pt-BR"/>
        </w:rPr>
      </w:pPr>
    </w:p>
    <w:p w:rsidR="006D0832" w:rsidRDefault="006D0832" w:rsidP="006D0832">
      <w:pPr>
        <w:pStyle w:val="PargrafodaLista"/>
        <w:numPr>
          <w:ilvl w:val="0"/>
          <w:numId w:val="28"/>
        </w:numPr>
        <w:tabs>
          <w:tab w:val="left" w:pos="2280"/>
        </w:tabs>
        <w:rPr>
          <w:b/>
          <w:bCs/>
          <w:sz w:val="32"/>
          <w:szCs w:val="32"/>
          <w:lang w:val="pt-BR"/>
        </w:rPr>
      </w:pPr>
      <w:r w:rsidRPr="006D0832">
        <w:rPr>
          <w:b/>
          <w:bCs/>
          <w:sz w:val="32"/>
          <w:szCs w:val="32"/>
          <w:lang w:val="pt-BR"/>
        </w:rPr>
        <w:t>WI-FI Corporativo:</w:t>
      </w:r>
    </w:p>
    <w:p w:rsidR="006D0832" w:rsidRDefault="006D0832" w:rsidP="006D0832">
      <w:pPr>
        <w:tabs>
          <w:tab w:val="left" w:pos="2280"/>
        </w:tabs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 rede sem fio interna será protegida com autenticação robusta (por exemplo, WPA2 Enterprise) e politicas de controle de acesso com base me perfil de usuário ou dispositivos. Isso garante a segurança no trafego de dados e impede conexões indevidas.</w:t>
      </w:r>
    </w:p>
    <w:p w:rsidR="006D0832" w:rsidRDefault="006D0832" w:rsidP="006D0832">
      <w:pPr>
        <w:tabs>
          <w:tab w:val="left" w:pos="2280"/>
        </w:tabs>
        <w:rPr>
          <w:sz w:val="24"/>
          <w:szCs w:val="24"/>
          <w:lang w:val="pt-BR"/>
        </w:rPr>
      </w:pPr>
    </w:p>
    <w:p w:rsidR="006D0832" w:rsidRPr="006D0832" w:rsidRDefault="006D0832" w:rsidP="006D0832">
      <w:pPr>
        <w:tabs>
          <w:tab w:val="left" w:pos="2280"/>
        </w:tabs>
        <w:rPr>
          <w:sz w:val="24"/>
          <w:szCs w:val="24"/>
          <w:lang w:val="pt-BR"/>
        </w:rPr>
      </w:pPr>
    </w:p>
    <w:p w:rsidR="006D0832" w:rsidRPr="006D0832" w:rsidRDefault="006D0832" w:rsidP="006D0832">
      <w:pPr>
        <w:tabs>
          <w:tab w:val="left" w:pos="2280"/>
        </w:tabs>
        <w:rPr>
          <w:sz w:val="24"/>
          <w:szCs w:val="24"/>
          <w:lang w:val="pt-BR"/>
        </w:rPr>
      </w:pPr>
    </w:p>
    <w:p w:rsidR="006D0832" w:rsidRDefault="006D0832" w:rsidP="006D0832">
      <w:pPr>
        <w:pStyle w:val="PargrafodaLista"/>
        <w:numPr>
          <w:ilvl w:val="0"/>
          <w:numId w:val="29"/>
        </w:numPr>
        <w:tabs>
          <w:tab w:val="left" w:pos="2280"/>
        </w:tabs>
        <w:rPr>
          <w:b/>
          <w:bCs/>
          <w:sz w:val="32"/>
          <w:szCs w:val="32"/>
          <w:lang w:val="pt-BR"/>
        </w:rPr>
      </w:pPr>
      <w:r>
        <w:rPr>
          <w:b/>
          <w:bCs/>
          <w:sz w:val="32"/>
          <w:szCs w:val="32"/>
          <w:lang w:val="pt-BR"/>
        </w:rPr>
        <w:t>Conectividade Segura</w:t>
      </w:r>
    </w:p>
    <w:p w:rsidR="006D0832" w:rsidRDefault="006D0832" w:rsidP="006D0832">
      <w:pPr>
        <w:tabs>
          <w:tab w:val="left" w:pos="2280"/>
        </w:tabs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Para assegurar comunicação segura entre as unidades e acesso remoto confiável, será implementada infraestrutura VPN com diferentes abordagens:</w:t>
      </w:r>
    </w:p>
    <w:p w:rsidR="006D0832" w:rsidRDefault="006D0832" w:rsidP="006D0832">
      <w:pPr>
        <w:tabs>
          <w:tab w:val="left" w:pos="2280"/>
        </w:tabs>
        <w:rPr>
          <w:sz w:val="24"/>
          <w:szCs w:val="24"/>
          <w:lang w:val="pt-BR"/>
        </w:rPr>
      </w:pPr>
    </w:p>
    <w:p w:rsidR="006D0832" w:rsidRPr="006D0832" w:rsidRDefault="006D0832" w:rsidP="006D0832">
      <w:pPr>
        <w:pStyle w:val="PargrafodaLista"/>
        <w:numPr>
          <w:ilvl w:val="0"/>
          <w:numId w:val="28"/>
        </w:numPr>
        <w:tabs>
          <w:tab w:val="left" w:pos="2280"/>
        </w:tabs>
        <w:rPr>
          <w:b/>
          <w:bCs/>
          <w:sz w:val="32"/>
          <w:szCs w:val="32"/>
          <w:lang w:val="en-US"/>
        </w:rPr>
      </w:pPr>
      <w:r w:rsidRPr="006D0832">
        <w:rPr>
          <w:b/>
          <w:bCs/>
          <w:sz w:val="32"/>
          <w:szCs w:val="32"/>
          <w:lang w:val="en-US"/>
        </w:rPr>
        <w:t>VPN Site-to-Site (RJ – SP)</w:t>
      </w:r>
    </w:p>
    <w:p w:rsidR="006D0832" w:rsidRDefault="006D0832" w:rsidP="00BA2612">
      <w:pPr>
        <w:tabs>
          <w:tab w:val="left" w:pos="2280"/>
        </w:tabs>
        <w:rPr>
          <w:sz w:val="24"/>
          <w:szCs w:val="24"/>
          <w:lang w:val="pt-BR"/>
        </w:rPr>
      </w:pPr>
      <w:r w:rsidRPr="006D0832">
        <w:rPr>
          <w:sz w:val="24"/>
          <w:szCs w:val="24"/>
          <w:lang w:val="pt-BR"/>
        </w:rPr>
        <w:t xml:space="preserve">A matriz </w:t>
      </w:r>
      <w:r w:rsidR="00E225EA" w:rsidRPr="006D0832">
        <w:rPr>
          <w:sz w:val="24"/>
          <w:szCs w:val="24"/>
          <w:lang w:val="pt-BR"/>
        </w:rPr>
        <w:t>(São</w:t>
      </w:r>
      <w:r w:rsidRPr="006D0832">
        <w:rPr>
          <w:sz w:val="24"/>
          <w:szCs w:val="24"/>
          <w:lang w:val="pt-BR"/>
        </w:rPr>
        <w:t xml:space="preserve"> Paulo) e a</w:t>
      </w:r>
      <w:r>
        <w:rPr>
          <w:sz w:val="24"/>
          <w:szCs w:val="24"/>
          <w:lang w:val="pt-BR"/>
        </w:rPr>
        <w:t xml:space="preserve"> filiado do rio de janeiro serão interligados por meio de uma VPN site-</w:t>
      </w:r>
      <w:proofErr w:type="spellStart"/>
      <w:r>
        <w:rPr>
          <w:sz w:val="24"/>
          <w:szCs w:val="24"/>
          <w:lang w:val="pt-BR"/>
        </w:rPr>
        <w:t>to</w:t>
      </w:r>
      <w:proofErr w:type="spellEnd"/>
      <w:r>
        <w:rPr>
          <w:sz w:val="24"/>
          <w:szCs w:val="24"/>
          <w:lang w:val="pt-BR"/>
        </w:rPr>
        <w:t>-site. Essa conexão estabelece um túnel cript</w:t>
      </w:r>
      <w:r w:rsidR="00E225EA">
        <w:rPr>
          <w:sz w:val="24"/>
          <w:szCs w:val="24"/>
          <w:lang w:val="pt-BR"/>
        </w:rPr>
        <w:t>ografado direto entre os roteadores de ambas unidades, permitindo que as redes funcionem como uma extensão segura uma da outra</w:t>
      </w:r>
    </w:p>
    <w:p w:rsidR="00E225EA" w:rsidRDefault="00E225EA" w:rsidP="00BA2612">
      <w:pPr>
        <w:tabs>
          <w:tab w:val="left" w:pos="2280"/>
        </w:tabs>
        <w:rPr>
          <w:sz w:val="24"/>
          <w:szCs w:val="24"/>
          <w:lang w:val="pt-BR"/>
        </w:rPr>
      </w:pPr>
    </w:p>
    <w:p w:rsidR="00E225EA" w:rsidRDefault="00E225EA" w:rsidP="00BA2612">
      <w:pPr>
        <w:tabs>
          <w:tab w:val="left" w:pos="2280"/>
        </w:tabs>
        <w:rPr>
          <w:sz w:val="24"/>
          <w:szCs w:val="24"/>
          <w:lang w:val="pt-BR"/>
        </w:rPr>
      </w:pPr>
    </w:p>
    <w:p w:rsidR="00E225EA" w:rsidRDefault="00E225EA" w:rsidP="00BA2612">
      <w:pPr>
        <w:tabs>
          <w:tab w:val="left" w:pos="2280"/>
        </w:tabs>
        <w:rPr>
          <w:sz w:val="24"/>
          <w:szCs w:val="24"/>
          <w:lang w:val="pt-BR"/>
        </w:rPr>
      </w:pPr>
    </w:p>
    <w:p w:rsidR="00E225EA" w:rsidRPr="00E225EA" w:rsidRDefault="00E225EA" w:rsidP="00E225EA">
      <w:pPr>
        <w:pStyle w:val="PargrafodaLista"/>
        <w:numPr>
          <w:ilvl w:val="0"/>
          <w:numId w:val="28"/>
        </w:numPr>
        <w:tabs>
          <w:tab w:val="left" w:pos="2280"/>
        </w:tabs>
        <w:rPr>
          <w:b/>
          <w:bCs/>
          <w:sz w:val="32"/>
          <w:szCs w:val="32"/>
          <w:lang w:val="pt-BR"/>
        </w:rPr>
      </w:pPr>
      <w:r w:rsidRPr="00E225EA">
        <w:rPr>
          <w:b/>
          <w:bCs/>
          <w:sz w:val="32"/>
          <w:szCs w:val="32"/>
          <w:lang w:val="pt-BR"/>
        </w:rPr>
        <w:lastRenderedPageBreak/>
        <w:t>VPN Remota para Filial M</w:t>
      </w:r>
      <w:r>
        <w:rPr>
          <w:b/>
          <w:bCs/>
          <w:sz w:val="32"/>
          <w:szCs w:val="32"/>
          <w:lang w:val="pt-BR"/>
        </w:rPr>
        <w:t>G:</w:t>
      </w:r>
    </w:p>
    <w:p w:rsidR="00E225EA" w:rsidRDefault="00E225EA" w:rsidP="00BA2612">
      <w:pPr>
        <w:tabs>
          <w:tab w:val="left" w:pos="2280"/>
        </w:tabs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 filial Minas Gerais, por ter um porte reduzido, contara com acesso remoto via VPN SSL ou </w:t>
      </w:r>
      <w:proofErr w:type="spellStart"/>
      <w:r>
        <w:rPr>
          <w:sz w:val="24"/>
          <w:szCs w:val="24"/>
          <w:lang w:val="pt-BR"/>
        </w:rPr>
        <w:t>IPsec</w:t>
      </w:r>
      <w:proofErr w:type="spellEnd"/>
      <w:r>
        <w:rPr>
          <w:sz w:val="24"/>
          <w:szCs w:val="24"/>
          <w:lang w:val="pt-BR"/>
        </w:rPr>
        <w:t>. Usuário autorizada poderão se conectar de forma segura a rede da matriz utilizando autenticação e criptografia de dados.</w:t>
      </w:r>
    </w:p>
    <w:p w:rsidR="00E225EA" w:rsidRDefault="00E225EA" w:rsidP="00BA2612">
      <w:pPr>
        <w:tabs>
          <w:tab w:val="left" w:pos="2280"/>
        </w:tabs>
        <w:rPr>
          <w:sz w:val="24"/>
          <w:szCs w:val="24"/>
          <w:lang w:val="pt-BR"/>
        </w:rPr>
      </w:pPr>
    </w:p>
    <w:p w:rsidR="00E225EA" w:rsidRPr="006D0832" w:rsidRDefault="00E225EA" w:rsidP="00E225EA">
      <w:pPr>
        <w:pStyle w:val="PargrafodaLista"/>
        <w:numPr>
          <w:ilvl w:val="0"/>
          <w:numId w:val="28"/>
        </w:numPr>
        <w:tabs>
          <w:tab w:val="left" w:pos="2280"/>
        </w:tabs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Firewall </w:t>
      </w:r>
      <w:proofErr w:type="spellStart"/>
      <w:r>
        <w:rPr>
          <w:b/>
          <w:bCs/>
          <w:sz w:val="32"/>
          <w:szCs w:val="32"/>
          <w:lang w:val="en-US"/>
        </w:rPr>
        <w:t>Centralizado</w:t>
      </w:r>
      <w:proofErr w:type="spellEnd"/>
      <w:r>
        <w:rPr>
          <w:b/>
          <w:bCs/>
          <w:sz w:val="32"/>
          <w:szCs w:val="32"/>
          <w:lang w:val="en-US"/>
        </w:rPr>
        <w:t>:</w:t>
      </w:r>
    </w:p>
    <w:p w:rsidR="00E225EA" w:rsidRDefault="00E225EA" w:rsidP="00BA2612">
      <w:pPr>
        <w:tabs>
          <w:tab w:val="left" w:pos="2280"/>
        </w:tabs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Será implementado um firewall com políticas de acesso bem definidas, monitoramento em tempo real e geração de logs. Isso possibilita o bloqueio de tráfego indesejado, controle granular por aplicação e auditoria das conexões.</w:t>
      </w:r>
    </w:p>
    <w:p w:rsidR="00E225EA" w:rsidRDefault="00E225EA" w:rsidP="00E225EA">
      <w:pPr>
        <w:tabs>
          <w:tab w:val="left" w:pos="2280"/>
        </w:tabs>
        <w:rPr>
          <w:sz w:val="24"/>
          <w:szCs w:val="24"/>
          <w:lang w:val="pt-BR"/>
        </w:rPr>
      </w:pPr>
    </w:p>
    <w:p w:rsidR="00E225EA" w:rsidRDefault="00E225EA" w:rsidP="00E225EA">
      <w:pPr>
        <w:pStyle w:val="PargrafodaLista"/>
        <w:numPr>
          <w:ilvl w:val="0"/>
          <w:numId w:val="29"/>
        </w:numPr>
        <w:tabs>
          <w:tab w:val="left" w:pos="2280"/>
        </w:tabs>
        <w:rPr>
          <w:b/>
          <w:bCs/>
          <w:sz w:val="36"/>
          <w:szCs w:val="36"/>
          <w:lang w:val="pt-BR"/>
        </w:rPr>
      </w:pPr>
      <w:r w:rsidRPr="00E225EA">
        <w:rPr>
          <w:b/>
          <w:bCs/>
          <w:sz w:val="36"/>
          <w:szCs w:val="36"/>
          <w:lang w:val="pt-BR"/>
        </w:rPr>
        <w:t>Servidores e Recursos Corporativos</w:t>
      </w:r>
    </w:p>
    <w:p w:rsidR="00E225EA" w:rsidRDefault="00E225EA" w:rsidP="00E225EA">
      <w:pPr>
        <w:tabs>
          <w:tab w:val="left" w:pos="2280"/>
        </w:tabs>
        <w:ind w:left="36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 infraestrutura da matriz contará com servidores físicos ou virtuais dedicados </w:t>
      </w:r>
      <w:proofErr w:type="gramStart"/>
      <w:r>
        <w:rPr>
          <w:sz w:val="24"/>
          <w:szCs w:val="24"/>
          <w:lang w:val="pt-BR"/>
        </w:rPr>
        <w:t>ás</w:t>
      </w:r>
      <w:proofErr w:type="gramEnd"/>
      <w:r>
        <w:rPr>
          <w:sz w:val="24"/>
          <w:szCs w:val="24"/>
          <w:lang w:val="pt-BR"/>
        </w:rPr>
        <w:t xml:space="preserve"> operações internas da empresa.  </w:t>
      </w:r>
    </w:p>
    <w:p w:rsidR="00E225EA" w:rsidRDefault="00E225EA" w:rsidP="00E225EA">
      <w:pPr>
        <w:tabs>
          <w:tab w:val="left" w:pos="2280"/>
        </w:tabs>
        <w:ind w:left="360"/>
        <w:rPr>
          <w:sz w:val="24"/>
          <w:szCs w:val="24"/>
          <w:lang w:val="pt-BR"/>
        </w:rPr>
      </w:pPr>
    </w:p>
    <w:p w:rsidR="00E225EA" w:rsidRPr="00E225EA" w:rsidRDefault="00E225EA" w:rsidP="00E225EA">
      <w:pPr>
        <w:pStyle w:val="PargrafodaLista"/>
        <w:numPr>
          <w:ilvl w:val="0"/>
          <w:numId w:val="30"/>
        </w:numPr>
        <w:tabs>
          <w:tab w:val="left" w:pos="2280"/>
        </w:tabs>
        <w:rPr>
          <w:b/>
          <w:bCs/>
          <w:sz w:val="28"/>
          <w:szCs w:val="28"/>
          <w:lang w:val="pt-BR"/>
        </w:rPr>
      </w:pPr>
      <w:r w:rsidRPr="00E225EA">
        <w:rPr>
          <w:b/>
          <w:bCs/>
          <w:sz w:val="28"/>
          <w:szCs w:val="28"/>
          <w:lang w:val="pt-BR"/>
        </w:rPr>
        <w:t>Servidores Locais</w:t>
      </w:r>
    </w:p>
    <w:p w:rsidR="00E225EA" w:rsidRDefault="00E225EA" w:rsidP="00E225EA">
      <w:pPr>
        <w:tabs>
          <w:tab w:val="left" w:pos="2280"/>
        </w:tabs>
        <w:ind w:left="36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Servidores de ERP, arquivos e impressão estarão hospedados na matriz com controle de acesso por departamento e backup regulares. O acesso a esses servidores será feito de forma segura via autenticação e com base nas permissões de cada VLAN. </w:t>
      </w:r>
    </w:p>
    <w:p w:rsidR="00D70FE6" w:rsidRDefault="00D70FE6" w:rsidP="00E225EA">
      <w:pPr>
        <w:tabs>
          <w:tab w:val="left" w:pos="2280"/>
        </w:tabs>
        <w:ind w:left="360"/>
        <w:rPr>
          <w:sz w:val="24"/>
          <w:szCs w:val="24"/>
          <w:lang w:val="pt-BR"/>
        </w:rPr>
      </w:pPr>
    </w:p>
    <w:p w:rsidR="00D70FE6" w:rsidRDefault="00D70FE6" w:rsidP="00D70FE6">
      <w:pPr>
        <w:pStyle w:val="PargrafodaLista"/>
        <w:numPr>
          <w:ilvl w:val="0"/>
          <w:numId w:val="30"/>
        </w:numPr>
        <w:tabs>
          <w:tab w:val="left" w:pos="2280"/>
        </w:tabs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 xml:space="preserve">Integração com Sistemas em Nuvem </w:t>
      </w:r>
      <w:r w:rsidR="00B12083">
        <w:rPr>
          <w:b/>
          <w:bCs/>
          <w:sz w:val="28"/>
          <w:szCs w:val="28"/>
          <w:lang w:val="pt-BR"/>
        </w:rPr>
        <w:t>(Office</w:t>
      </w:r>
      <w:r>
        <w:rPr>
          <w:b/>
          <w:bCs/>
          <w:sz w:val="28"/>
          <w:szCs w:val="28"/>
          <w:lang w:val="pt-BR"/>
        </w:rPr>
        <w:t xml:space="preserve"> 365 E CRM):</w:t>
      </w:r>
    </w:p>
    <w:p w:rsidR="00D70FE6" w:rsidRPr="00D70FE6" w:rsidRDefault="00D70FE6" w:rsidP="00D70FE6">
      <w:pPr>
        <w:tabs>
          <w:tab w:val="left" w:pos="2280"/>
        </w:tabs>
        <w:ind w:left="36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 rede será preparada para garantir conectividade eficiente e segura com serviços golpeados na nuvem, como o pacote Office 365 e sistema de CRM utilizado pela empresa. Politicas de </w:t>
      </w:r>
      <w:proofErr w:type="spellStart"/>
      <w:r>
        <w:rPr>
          <w:sz w:val="24"/>
          <w:szCs w:val="24"/>
          <w:lang w:val="pt-BR"/>
        </w:rPr>
        <w:t>QoS</w:t>
      </w:r>
      <w:proofErr w:type="spellEnd"/>
      <w:r>
        <w:rPr>
          <w:sz w:val="24"/>
          <w:szCs w:val="24"/>
          <w:lang w:val="pt-BR"/>
        </w:rPr>
        <w:t xml:space="preserve"> </w:t>
      </w:r>
      <w:proofErr w:type="gramStart"/>
      <w:r>
        <w:rPr>
          <w:sz w:val="24"/>
          <w:szCs w:val="24"/>
          <w:lang w:val="pt-BR"/>
        </w:rPr>
        <w:t xml:space="preserve">( </w:t>
      </w:r>
      <w:proofErr w:type="spellStart"/>
      <w:r>
        <w:rPr>
          <w:sz w:val="24"/>
          <w:szCs w:val="24"/>
          <w:lang w:val="pt-BR"/>
        </w:rPr>
        <w:t>QUality</w:t>
      </w:r>
      <w:proofErr w:type="spellEnd"/>
      <w:proofErr w:type="gramEnd"/>
      <w:r>
        <w:rPr>
          <w:sz w:val="24"/>
          <w:szCs w:val="24"/>
          <w:lang w:val="pt-BR"/>
        </w:rPr>
        <w:t xml:space="preserve"> </w:t>
      </w:r>
      <w:proofErr w:type="spellStart"/>
      <w:r>
        <w:rPr>
          <w:sz w:val="24"/>
          <w:szCs w:val="24"/>
          <w:lang w:val="pt-BR"/>
        </w:rPr>
        <w:t>of</w:t>
      </w:r>
      <w:proofErr w:type="spellEnd"/>
      <w:r>
        <w:rPr>
          <w:sz w:val="24"/>
          <w:szCs w:val="24"/>
          <w:lang w:val="pt-BR"/>
        </w:rPr>
        <w:t xml:space="preserve"> Services) poderão ser aplicadas para priorizar o tráfego desses serviços.</w:t>
      </w:r>
    </w:p>
    <w:p w:rsidR="00D70FE6" w:rsidRDefault="00D70FE6" w:rsidP="00E225EA">
      <w:pPr>
        <w:tabs>
          <w:tab w:val="left" w:pos="2280"/>
        </w:tabs>
        <w:ind w:left="360"/>
        <w:rPr>
          <w:sz w:val="24"/>
          <w:szCs w:val="24"/>
          <w:lang w:val="pt-BR"/>
        </w:rPr>
      </w:pPr>
    </w:p>
    <w:p w:rsidR="00A624B4" w:rsidRDefault="00A624B4" w:rsidP="00E225EA">
      <w:pPr>
        <w:tabs>
          <w:tab w:val="left" w:pos="2280"/>
        </w:tabs>
        <w:ind w:left="360"/>
        <w:rPr>
          <w:sz w:val="24"/>
          <w:szCs w:val="24"/>
          <w:lang w:val="pt-BR"/>
        </w:rPr>
      </w:pPr>
    </w:p>
    <w:p w:rsidR="00AF1EA3" w:rsidRPr="00AF1EA3" w:rsidRDefault="00AF1EA3" w:rsidP="00AF1EA3">
      <w:pPr>
        <w:pBdr>
          <w:bottom w:val="single" w:sz="6" w:space="1" w:color="auto"/>
        </w:pBdr>
        <w:rPr>
          <w:b/>
          <w:bCs/>
          <w:sz w:val="40"/>
          <w:szCs w:val="40"/>
          <w:lang w:val="pt-BR"/>
        </w:rPr>
      </w:pPr>
      <w:r>
        <w:rPr>
          <w:b/>
          <w:bCs/>
          <w:sz w:val="40"/>
          <w:szCs w:val="40"/>
          <w:lang w:val="pt-BR"/>
        </w:rPr>
        <w:t>Justificativas Técnicas</w:t>
      </w:r>
      <w:r w:rsidR="00A624B4">
        <w:rPr>
          <w:b/>
          <w:bCs/>
          <w:sz w:val="40"/>
          <w:szCs w:val="40"/>
          <w:lang w:val="pt-BR"/>
        </w:rPr>
        <w:t xml:space="preserve"> </w:t>
      </w:r>
      <w:r w:rsidR="00A624B4"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45821230" name="Retângulo 1" descr="Image of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DC0EA6" id="Retângulo 1" o:spid="_x0000_s1026" alt="Image of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:rsidR="00A624B4" w:rsidRDefault="00A624B4" w:rsidP="00E225EA">
      <w:pPr>
        <w:tabs>
          <w:tab w:val="left" w:pos="2280"/>
        </w:tabs>
        <w:ind w:left="360"/>
        <w:rPr>
          <w:sz w:val="24"/>
          <w:szCs w:val="24"/>
          <w:lang w:val="pt-BR"/>
        </w:rPr>
      </w:pPr>
    </w:p>
    <w:p w:rsidR="00AF1EA3" w:rsidRDefault="00AF1EA3" w:rsidP="00AF1EA3">
      <w:pPr>
        <w:tabs>
          <w:tab w:val="left" w:pos="2280"/>
        </w:tabs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 </w:t>
      </w:r>
      <w:r w:rsidR="00627B0C">
        <w:rPr>
          <w:sz w:val="24"/>
          <w:szCs w:val="24"/>
          <w:lang w:val="pt-BR"/>
        </w:rPr>
        <w:t>arquitetura proposta</w:t>
      </w:r>
      <w:r>
        <w:rPr>
          <w:sz w:val="24"/>
          <w:szCs w:val="24"/>
          <w:lang w:val="pt-BR"/>
        </w:rPr>
        <w:t xml:space="preserve"> foi </w:t>
      </w:r>
      <w:r w:rsidR="00627B0C">
        <w:rPr>
          <w:sz w:val="24"/>
          <w:szCs w:val="24"/>
          <w:lang w:val="pt-BR"/>
        </w:rPr>
        <w:t>elaborada</w:t>
      </w:r>
      <w:r>
        <w:rPr>
          <w:sz w:val="24"/>
          <w:szCs w:val="24"/>
          <w:lang w:val="pt-BR"/>
        </w:rPr>
        <w:t xml:space="preserve"> com base</w:t>
      </w:r>
      <w:r w:rsidR="00627B0C">
        <w:rPr>
          <w:sz w:val="24"/>
          <w:szCs w:val="24"/>
          <w:lang w:val="pt-BR"/>
        </w:rPr>
        <w:t xml:space="preserve"> em boas práticas de segurança da informação, desempenho de rede e governação de TI. Abaixo estão as justificativas para cada uma das decisões técnicas adotadas:</w:t>
      </w:r>
    </w:p>
    <w:p w:rsidR="00627B0C" w:rsidRDefault="00627B0C" w:rsidP="00AF1EA3">
      <w:pPr>
        <w:tabs>
          <w:tab w:val="left" w:pos="2280"/>
        </w:tabs>
        <w:rPr>
          <w:sz w:val="24"/>
          <w:szCs w:val="24"/>
          <w:lang w:val="pt-BR"/>
        </w:rPr>
      </w:pPr>
    </w:p>
    <w:p w:rsidR="00830975" w:rsidRPr="00830975" w:rsidRDefault="00627B0C" w:rsidP="00830975">
      <w:pPr>
        <w:pStyle w:val="PargrafodaLista"/>
        <w:numPr>
          <w:ilvl w:val="0"/>
          <w:numId w:val="30"/>
        </w:numPr>
        <w:tabs>
          <w:tab w:val="left" w:pos="2280"/>
        </w:tabs>
        <w:rPr>
          <w:sz w:val="24"/>
          <w:szCs w:val="24"/>
          <w:lang w:val="pt-BR"/>
        </w:rPr>
      </w:pPr>
      <w:r w:rsidRPr="00627B0C">
        <w:rPr>
          <w:b/>
          <w:bCs/>
          <w:sz w:val="24"/>
          <w:szCs w:val="24"/>
          <w:lang w:val="pt-BR"/>
        </w:rPr>
        <w:t xml:space="preserve">Segmentação por </w:t>
      </w:r>
      <w:proofErr w:type="spellStart"/>
      <w:r w:rsidRPr="00627B0C">
        <w:rPr>
          <w:b/>
          <w:bCs/>
          <w:sz w:val="24"/>
          <w:szCs w:val="24"/>
          <w:lang w:val="pt-BR"/>
        </w:rPr>
        <w:t>VLANs</w:t>
      </w:r>
      <w:proofErr w:type="spellEnd"/>
      <w:r w:rsidRPr="00627B0C">
        <w:rPr>
          <w:b/>
          <w:bCs/>
          <w:sz w:val="24"/>
          <w:szCs w:val="24"/>
          <w:lang w:val="pt-BR"/>
        </w:rPr>
        <w:t xml:space="preserve">: </w:t>
      </w:r>
      <w:r w:rsidRPr="00627B0C">
        <w:rPr>
          <w:sz w:val="24"/>
          <w:szCs w:val="24"/>
          <w:lang w:val="pt-BR"/>
        </w:rPr>
        <w:t>reduz o trafego desnecessário e melhora a segurança isolando os departamentos</w:t>
      </w:r>
      <w:r w:rsidR="00830975">
        <w:rPr>
          <w:sz w:val="24"/>
          <w:szCs w:val="24"/>
          <w:lang w:val="pt-BR"/>
        </w:rPr>
        <w:t>.</w:t>
      </w:r>
    </w:p>
    <w:p w:rsidR="00830975" w:rsidRPr="00830975" w:rsidRDefault="00627B0C" w:rsidP="00830975">
      <w:pPr>
        <w:pStyle w:val="PargrafodaLista"/>
        <w:numPr>
          <w:ilvl w:val="0"/>
          <w:numId w:val="30"/>
        </w:numPr>
        <w:tabs>
          <w:tab w:val="left" w:pos="2280"/>
        </w:tabs>
        <w:rPr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VPN entre unidades:</w:t>
      </w:r>
      <w:r>
        <w:rPr>
          <w:sz w:val="24"/>
          <w:szCs w:val="24"/>
          <w:lang w:val="pt-BR"/>
        </w:rPr>
        <w:t xml:space="preserve"> garante comunicação seguram protegendo dados em trânsito</w:t>
      </w:r>
    </w:p>
    <w:p w:rsidR="00627B0C" w:rsidRDefault="00627B0C" w:rsidP="00627B0C">
      <w:pPr>
        <w:pStyle w:val="PargrafodaLista"/>
        <w:numPr>
          <w:ilvl w:val="0"/>
          <w:numId w:val="30"/>
        </w:numPr>
        <w:tabs>
          <w:tab w:val="left" w:pos="2280"/>
        </w:tabs>
        <w:rPr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Isolamento da rede visitante:</w:t>
      </w:r>
      <w:r>
        <w:rPr>
          <w:sz w:val="24"/>
          <w:szCs w:val="24"/>
          <w:lang w:val="pt-BR"/>
        </w:rPr>
        <w:t xml:space="preserve"> evita acesso não autorizado </w:t>
      </w:r>
      <w:proofErr w:type="spellStart"/>
      <w:r>
        <w:rPr>
          <w:sz w:val="24"/>
          <w:szCs w:val="24"/>
          <w:lang w:val="pt-BR"/>
        </w:rPr>
        <w:t>á</w:t>
      </w:r>
      <w:proofErr w:type="spellEnd"/>
      <w:r>
        <w:rPr>
          <w:sz w:val="24"/>
          <w:szCs w:val="24"/>
          <w:lang w:val="pt-BR"/>
        </w:rPr>
        <w:t xml:space="preserve"> rede interna</w:t>
      </w:r>
      <w:r w:rsidR="00830975">
        <w:rPr>
          <w:sz w:val="24"/>
          <w:szCs w:val="24"/>
          <w:lang w:val="pt-BR"/>
        </w:rPr>
        <w:t>.</w:t>
      </w:r>
    </w:p>
    <w:p w:rsidR="00627B0C" w:rsidRDefault="00627B0C" w:rsidP="00627B0C">
      <w:pPr>
        <w:pStyle w:val="PargrafodaLista"/>
        <w:numPr>
          <w:ilvl w:val="0"/>
          <w:numId w:val="30"/>
        </w:numPr>
        <w:tabs>
          <w:tab w:val="left" w:pos="2280"/>
        </w:tabs>
        <w:rPr>
          <w:sz w:val="24"/>
          <w:szCs w:val="24"/>
          <w:lang w:val="pt-BR"/>
        </w:rPr>
      </w:pPr>
      <w:r w:rsidRPr="00627B0C">
        <w:rPr>
          <w:b/>
          <w:bCs/>
          <w:sz w:val="24"/>
          <w:szCs w:val="24"/>
          <w:lang w:val="pt-BR"/>
        </w:rPr>
        <w:t xml:space="preserve">Firewall com </w:t>
      </w:r>
      <w:proofErr w:type="spellStart"/>
      <w:r w:rsidRPr="00627B0C">
        <w:rPr>
          <w:b/>
          <w:bCs/>
          <w:sz w:val="24"/>
          <w:szCs w:val="24"/>
          <w:lang w:val="pt-BR"/>
        </w:rPr>
        <w:t>logging</w:t>
      </w:r>
      <w:proofErr w:type="spellEnd"/>
      <w:r w:rsidRPr="00627B0C">
        <w:rPr>
          <w:b/>
          <w:bCs/>
          <w:sz w:val="24"/>
          <w:szCs w:val="24"/>
          <w:lang w:val="pt-BR"/>
        </w:rPr>
        <w:t>:</w:t>
      </w:r>
      <w:r w:rsidRPr="00627B0C">
        <w:rPr>
          <w:sz w:val="24"/>
          <w:szCs w:val="24"/>
          <w:lang w:val="pt-BR"/>
        </w:rPr>
        <w:t xml:space="preserve"> permite controle granular e auditoria de</w:t>
      </w:r>
      <w:r>
        <w:rPr>
          <w:sz w:val="24"/>
          <w:szCs w:val="24"/>
          <w:lang w:val="pt-BR"/>
        </w:rPr>
        <w:t xml:space="preserve"> acessos</w:t>
      </w:r>
      <w:r w:rsidR="00830975">
        <w:rPr>
          <w:sz w:val="24"/>
          <w:szCs w:val="24"/>
          <w:lang w:val="pt-BR"/>
        </w:rPr>
        <w:t>.</w:t>
      </w:r>
    </w:p>
    <w:p w:rsidR="00830975" w:rsidRPr="00830975" w:rsidRDefault="00627B0C" w:rsidP="00830975">
      <w:pPr>
        <w:pStyle w:val="PargrafodaLista"/>
        <w:numPr>
          <w:ilvl w:val="0"/>
          <w:numId w:val="30"/>
        </w:numPr>
        <w:tabs>
          <w:tab w:val="left" w:pos="2280"/>
        </w:tabs>
        <w:rPr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Acesso remoto seguro:</w:t>
      </w:r>
      <w:r>
        <w:rPr>
          <w:sz w:val="24"/>
          <w:szCs w:val="24"/>
          <w:lang w:val="pt-BR"/>
        </w:rPr>
        <w:t xml:space="preserve"> facilita o trabalho de equipes moveis ou pequenas filiais sem comprometer a segurança</w:t>
      </w:r>
      <w:r w:rsidR="00830975">
        <w:rPr>
          <w:sz w:val="24"/>
          <w:szCs w:val="24"/>
          <w:lang w:val="pt-BR"/>
        </w:rPr>
        <w:t>.</w:t>
      </w:r>
    </w:p>
    <w:p w:rsidR="00830975" w:rsidRPr="00830975" w:rsidRDefault="00830975" w:rsidP="00830975">
      <w:pPr>
        <w:pStyle w:val="PargrafodaLista"/>
        <w:numPr>
          <w:ilvl w:val="0"/>
          <w:numId w:val="30"/>
        </w:numPr>
        <w:tabs>
          <w:tab w:val="left" w:pos="2280"/>
        </w:tabs>
        <w:rPr>
          <w:b/>
          <w:bCs/>
          <w:sz w:val="24"/>
          <w:szCs w:val="24"/>
          <w:lang w:val="pt-BR"/>
        </w:rPr>
      </w:pPr>
      <w:r w:rsidRPr="00830975">
        <w:rPr>
          <w:b/>
          <w:bCs/>
          <w:sz w:val="24"/>
          <w:szCs w:val="24"/>
          <w:lang w:val="pt-BR"/>
        </w:rPr>
        <w:t>Lista de Equipamentos:</w:t>
      </w:r>
      <w:r>
        <w:rPr>
          <w:b/>
          <w:bCs/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os equipamentos para viabilizar a arquitetura proposta, vai fica a escolha da empresa, e do departamento de TI.</w:t>
      </w:r>
    </w:p>
    <w:p w:rsidR="00627B0C" w:rsidRPr="00627B0C" w:rsidRDefault="00627B0C" w:rsidP="00627B0C">
      <w:pPr>
        <w:tabs>
          <w:tab w:val="left" w:pos="2280"/>
        </w:tabs>
        <w:rPr>
          <w:sz w:val="24"/>
          <w:szCs w:val="24"/>
          <w:lang w:val="pt-BR"/>
        </w:rPr>
      </w:pPr>
    </w:p>
    <w:p w:rsidR="00627B0C" w:rsidRDefault="00627B0C" w:rsidP="00AF1EA3">
      <w:pPr>
        <w:tabs>
          <w:tab w:val="left" w:pos="2280"/>
        </w:tabs>
        <w:rPr>
          <w:sz w:val="24"/>
          <w:szCs w:val="24"/>
          <w:lang w:val="pt-BR"/>
        </w:rPr>
      </w:pPr>
    </w:p>
    <w:p w:rsidR="00627B0C" w:rsidRDefault="00627B0C" w:rsidP="00AF1EA3">
      <w:pPr>
        <w:tabs>
          <w:tab w:val="left" w:pos="2280"/>
        </w:tabs>
        <w:rPr>
          <w:sz w:val="24"/>
          <w:szCs w:val="24"/>
          <w:lang w:val="pt-BR"/>
        </w:rPr>
      </w:pPr>
    </w:p>
    <w:p w:rsidR="00627B0C" w:rsidRPr="00627B0C" w:rsidRDefault="00627B0C" w:rsidP="00AF1EA3">
      <w:pPr>
        <w:tabs>
          <w:tab w:val="left" w:pos="2280"/>
        </w:tabs>
        <w:rPr>
          <w:sz w:val="24"/>
          <w:szCs w:val="24"/>
          <w:lang w:val="pt-BR"/>
        </w:rPr>
      </w:pPr>
    </w:p>
    <w:p w:rsidR="00627B0C" w:rsidRPr="00AF1EA3" w:rsidRDefault="00627B0C" w:rsidP="00627B0C">
      <w:pPr>
        <w:pBdr>
          <w:bottom w:val="single" w:sz="6" w:space="1" w:color="auto"/>
        </w:pBdr>
        <w:rPr>
          <w:b/>
          <w:bCs/>
          <w:sz w:val="40"/>
          <w:szCs w:val="40"/>
          <w:lang w:val="pt-BR"/>
        </w:rPr>
      </w:pPr>
      <w:r>
        <w:rPr>
          <w:b/>
          <w:bCs/>
          <w:sz w:val="40"/>
          <w:szCs w:val="40"/>
          <w:lang w:val="pt-BR"/>
        </w:rPr>
        <w:t xml:space="preserve">Plano de </w:t>
      </w:r>
      <w:proofErr w:type="gramStart"/>
      <w:r>
        <w:rPr>
          <w:b/>
          <w:bCs/>
          <w:sz w:val="40"/>
          <w:szCs w:val="40"/>
          <w:lang w:val="pt-BR"/>
        </w:rPr>
        <w:t>Implementação  (</w:t>
      </w:r>
      <w:proofErr w:type="gramEnd"/>
      <w:r>
        <w:rPr>
          <w:b/>
          <w:bCs/>
          <w:sz w:val="40"/>
          <w:szCs w:val="40"/>
          <w:lang w:val="pt-BR"/>
        </w:rPr>
        <w:t>80/20)</w:t>
      </w:r>
      <w:r>
        <w:rPr>
          <w:noProof/>
        </w:rPr>
        <mc:AlternateContent>
          <mc:Choice Requires="wps">
            <w:drawing>
              <wp:inline distT="0" distB="0" distL="0" distR="0" wp14:anchorId="3F613C1A" wp14:editId="104B824C">
                <wp:extent cx="304800" cy="304800"/>
                <wp:effectExtent l="0" t="0" r="0" b="0"/>
                <wp:docPr id="436962681" name="Retângulo 1" descr="Image of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14F39B" id="Retângulo 1" o:spid="_x0000_s1026" alt="Image of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:rsidR="00627B0C" w:rsidRDefault="00627B0C" w:rsidP="00627B0C">
      <w:pPr>
        <w:tabs>
          <w:tab w:val="left" w:pos="2280"/>
        </w:tabs>
        <w:ind w:left="360"/>
        <w:rPr>
          <w:sz w:val="24"/>
          <w:szCs w:val="24"/>
          <w:lang w:val="pt-BR"/>
        </w:rPr>
      </w:pPr>
    </w:p>
    <w:p w:rsidR="00627B0C" w:rsidRDefault="00627B0C" w:rsidP="00627B0C">
      <w:pPr>
        <w:tabs>
          <w:tab w:val="left" w:pos="2280"/>
        </w:tabs>
        <w:ind w:left="360"/>
        <w:rPr>
          <w:sz w:val="24"/>
          <w:szCs w:val="24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27B0C" w:rsidTr="00B12083">
        <w:trPr>
          <w:trHeight w:val="475"/>
        </w:trPr>
        <w:tc>
          <w:tcPr>
            <w:tcW w:w="2254" w:type="dxa"/>
          </w:tcPr>
          <w:p w:rsidR="00627B0C" w:rsidRDefault="00627B0C" w:rsidP="00627B0C">
            <w:pPr>
              <w:tabs>
                <w:tab w:val="left" w:pos="2280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Ação</w:t>
            </w:r>
          </w:p>
        </w:tc>
        <w:tc>
          <w:tcPr>
            <w:tcW w:w="2254" w:type="dxa"/>
          </w:tcPr>
          <w:p w:rsidR="00627B0C" w:rsidRDefault="00627B0C" w:rsidP="00627B0C">
            <w:pPr>
              <w:tabs>
                <w:tab w:val="left" w:pos="2280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Impacto</w:t>
            </w:r>
          </w:p>
        </w:tc>
        <w:tc>
          <w:tcPr>
            <w:tcW w:w="2254" w:type="dxa"/>
          </w:tcPr>
          <w:p w:rsidR="00627B0C" w:rsidRDefault="00627B0C" w:rsidP="00627B0C">
            <w:pPr>
              <w:tabs>
                <w:tab w:val="left" w:pos="2280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Facilidade</w:t>
            </w:r>
          </w:p>
        </w:tc>
        <w:tc>
          <w:tcPr>
            <w:tcW w:w="2254" w:type="dxa"/>
          </w:tcPr>
          <w:p w:rsidR="00627B0C" w:rsidRDefault="00627B0C" w:rsidP="00627B0C">
            <w:pPr>
              <w:tabs>
                <w:tab w:val="left" w:pos="2280"/>
              </w:tabs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Priotidade</w:t>
            </w:r>
            <w:proofErr w:type="spellEnd"/>
          </w:p>
        </w:tc>
      </w:tr>
      <w:tr w:rsidR="00627B0C" w:rsidTr="00B12083">
        <w:trPr>
          <w:trHeight w:val="850"/>
        </w:trPr>
        <w:tc>
          <w:tcPr>
            <w:tcW w:w="2254" w:type="dxa"/>
          </w:tcPr>
          <w:p w:rsidR="00627B0C" w:rsidRDefault="00627B0C" w:rsidP="00627B0C">
            <w:pPr>
              <w:tabs>
                <w:tab w:val="left" w:pos="2280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Implementar </w:t>
            </w:r>
            <w:proofErr w:type="spellStart"/>
            <w:r>
              <w:rPr>
                <w:sz w:val="24"/>
                <w:szCs w:val="24"/>
                <w:lang w:val="pt-BR"/>
              </w:rPr>
              <w:t>VLANs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por setor</w:t>
            </w:r>
          </w:p>
        </w:tc>
        <w:tc>
          <w:tcPr>
            <w:tcW w:w="2254" w:type="dxa"/>
          </w:tcPr>
          <w:p w:rsidR="00627B0C" w:rsidRDefault="00627B0C" w:rsidP="00627B0C">
            <w:pPr>
              <w:tabs>
                <w:tab w:val="left" w:pos="2280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Alto</w:t>
            </w:r>
          </w:p>
        </w:tc>
        <w:tc>
          <w:tcPr>
            <w:tcW w:w="2254" w:type="dxa"/>
          </w:tcPr>
          <w:p w:rsidR="00627B0C" w:rsidRDefault="00627B0C" w:rsidP="00627B0C">
            <w:pPr>
              <w:tabs>
                <w:tab w:val="left" w:pos="2280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Média</w:t>
            </w:r>
          </w:p>
        </w:tc>
        <w:tc>
          <w:tcPr>
            <w:tcW w:w="2254" w:type="dxa"/>
          </w:tcPr>
          <w:p w:rsidR="00627B0C" w:rsidRDefault="00627B0C" w:rsidP="00627B0C">
            <w:pPr>
              <w:tabs>
                <w:tab w:val="left" w:pos="2280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Alta</w:t>
            </w:r>
          </w:p>
        </w:tc>
      </w:tr>
      <w:tr w:rsidR="00627B0C" w:rsidTr="00B12083">
        <w:trPr>
          <w:trHeight w:val="692"/>
        </w:trPr>
        <w:tc>
          <w:tcPr>
            <w:tcW w:w="2254" w:type="dxa"/>
          </w:tcPr>
          <w:p w:rsidR="00627B0C" w:rsidRDefault="00627B0C" w:rsidP="00627B0C">
            <w:pPr>
              <w:tabs>
                <w:tab w:val="left" w:pos="2280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Configurar VPN site-</w:t>
            </w:r>
            <w:proofErr w:type="spellStart"/>
            <w:r>
              <w:rPr>
                <w:sz w:val="24"/>
                <w:szCs w:val="24"/>
                <w:lang w:val="pt-BR"/>
              </w:rPr>
              <w:t>to</w:t>
            </w:r>
            <w:proofErr w:type="spellEnd"/>
            <w:r>
              <w:rPr>
                <w:sz w:val="24"/>
                <w:szCs w:val="24"/>
                <w:lang w:val="pt-BR"/>
              </w:rPr>
              <w:t>-</w:t>
            </w:r>
            <w:proofErr w:type="gramStart"/>
            <w:r>
              <w:rPr>
                <w:sz w:val="24"/>
                <w:szCs w:val="24"/>
                <w:lang w:val="pt-BR"/>
              </w:rPr>
              <w:t>site(</w:t>
            </w:r>
            <w:proofErr w:type="gramEnd"/>
            <w:r>
              <w:rPr>
                <w:sz w:val="24"/>
                <w:szCs w:val="24"/>
                <w:lang w:val="pt-BR"/>
              </w:rPr>
              <w:t>RJ)</w:t>
            </w:r>
          </w:p>
        </w:tc>
        <w:tc>
          <w:tcPr>
            <w:tcW w:w="2254" w:type="dxa"/>
          </w:tcPr>
          <w:p w:rsidR="00627B0C" w:rsidRDefault="00627B0C" w:rsidP="00627B0C">
            <w:pPr>
              <w:tabs>
                <w:tab w:val="left" w:pos="2280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Alto</w:t>
            </w:r>
          </w:p>
        </w:tc>
        <w:tc>
          <w:tcPr>
            <w:tcW w:w="2254" w:type="dxa"/>
          </w:tcPr>
          <w:p w:rsidR="00627B0C" w:rsidRDefault="00627B0C" w:rsidP="00627B0C">
            <w:pPr>
              <w:tabs>
                <w:tab w:val="left" w:pos="2280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Alta</w:t>
            </w:r>
          </w:p>
        </w:tc>
        <w:tc>
          <w:tcPr>
            <w:tcW w:w="2254" w:type="dxa"/>
          </w:tcPr>
          <w:p w:rsidR="00627B0C" w:rsidRDefault="00627B0C" w:rsidP="00627B0C">
            <w:pPr>
              <w:tabs>
                <w:tab w:val="left" w:pos="2280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Alta</w:t>
            </w:r>
          </w:p>
        </w:tc>
      </w:tr>
      <w:tr w:rsidR="00627B0C" w:rsidTr="00B12083">
        <w:trPr>
          <w:trHeight w:val="702"/>
        </w:trPr>
        <w:tc>
          <w:tcPr>
            <w:tcW w:w="2254" w:type="dxa"/>
          </w:tcPr>
          <w:p w:rsidR="00627B0C" w:rsidRDefault="00627B0C" w:rsidP="00627B0C">
            <w:pPr>
              <w:tabs>
                <w:tab w:val="left" w:pos="2280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Implantar acesso remoto seguro (MG)</w:t>
            </w:r>
          </w:p>
        </w:tc>
        <w:tc>
          <w:tcPr>
            <w:tcW w:w="2254" w:type="dxa"/>
          </w:tcPr>
          <w:p w:rsidR="00627B0C" w:rsidRDefault="00627B0C" w:rsidP="00627B0C">
            <w:pPr>
              <w:tabs>
                <w:tab w:val="left" w:pos="2280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Médio</w:t>
            </w:r>
          </w:p>
        </w:tc>
        <w:tc>
          <w:tcPr>
            <w:tcW w:w="2254" w:type="dxa"/>
          </w:tcPr>
          <w:p w:rsidR="00627B0C" w:rsidRDefault="00627B0C" w:rsidP="00627B0C">
            <w:pPr>
              <w:tabs>
                <w:tab w:val="left" w:pos="2280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Alta</w:t>
            </w:r>
          </w:p>
        </w:tc>
        <w:tc>
          <w:tcPr>
            <w:tcW w:w="2254" w:type="dxa"/>
          </w:tcPr>
          <w:p w:rsidR="00627B0C" w:rsidRDefault="00627B0C" w:rsidP="00627B0C">
            <w:pPr>
              <w:tabs>
                <w:tab w:val="left" w:pos="2280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Média</w:t>
            </w:r>
          </w:p>
        </w:tc>
      </w:tr>
      <w:tr w:rsidR="00627B0C" w:rsidTr="00B12083">
        <w:trPr>
          <w:trHeight w:val="698"/>
        </w:trPr>
        <w:tc>
          <w:tcPr>
            <w:tcW w:w="2254" w:type="dxa"/>
          </w:tcPr>
          <w:p w:rsidR="00627B0C" w:rsidRDefault="00627B0C" w:rsidP="00627B0C">
            <w:pPr>
              <w:tabs>
                <w:tab w:val="left" w:pos="2280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Criar VLAN para visitantes</w:t>
            </w:r>
          </w:p>
        </w:tc>
        <w:tc>
          <w:tcPr>
            <w:tcW w:w="2254" w:type="dxa"/>
          </w:tcPr>
          <w:p w:rsidR="00627B0C" w:rsidRDefault="00627B0C" w:rsidP="00627B0C">
            <w:pPr>
              <w:tabs>
                <w:tab w:val="left" w:pos="2280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Médios</w:t>
            </w:r>
          </w:p>
        </w:tc>
        <w:tc>
          <w:tcPr>
            <w:tcW w:w="2254" w:type="dxa"/>
          </w:tcPr>
          <w:p w:rsidR="00627B0C" w:rsidRDefault="00627B0C" w:rsidP="00627B0C">
            <w:pPr>
              <w:tabs>
                <w:tab w:val="left" w:pos="2280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Alta</w:t>
            </w:r>
          </w:p>
        </w:tc>
        <w:tc>
          <w:tcPr>
            <w:tcW w:w="2254" w:type="dxa"/>
          </w:tcPr>
          <w:p w:rsidR="00627B0C" w:rsidRDefault="00627B0C" w:rsidP="00627B0C">
            <w:pPr>
              <w:tabs>
                <w:tab w:val="left" w:pos="2280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Média</w:t>
            </w:r>
          </w:p>
        </w:tc>
      </w:tr>
      <w:tr w:rsidR="00627B0C" w:rsidTr="00B12083">
        <w:trPr>
          <w:trHeight w:val="694"/>
        </w:trPr>
        <w:tc>
          <w:tcPr>
            <w:tcW w:w="2254" w:type="dxa"/>
          </w:tcPr>
          <w:p w:rsidR="00627B0C" w:rsidRDefault="00627B0C" w:rsidP="00627B0C">
            <w:pPr>
              <w:tabs>
                <w:tab w:val="left" w:pos="2280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Implantar firewall com controle</w:t>
            </w:r>
          </w:p>
        </w:tc>
        <w:tc>
          <w:tcPr>
            <w:tcW w:w="2254" w:type="dxa"/>
          </w:tcPr>
          <w:p w:rsidR="00627B0C" w:rsidRDefault="00627B0C" w:rsidP="00627B0C">
            <w:pPr>
              <w:tabs>
                <w:tab w:val="left" w:pos="2280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Alto</w:t>
            </w:r>
          </w:p>
        </w:tc>
        <w:tc>
          <w:tcPr>
            <w:tcW w:w="2254" w:type="dxa"/>
          </w:tcPr>
          <w:p w:rsidR="00627B0C" w:rsidRDefault="00627B0C" w:rsidP="00627B0C">
            <w:pPr>
              <w:tabs>
                <w:tab w:val="left" w:pos="2280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Média</w:t>
            </w:r>
          </w:p>
        </w:tc>
        <w:tc>
          <w:tcPr>
            <w:tcW w:w="2254" w:type="dxa"/>
          </w:tcPr>
          <w:p w:rsidR="00627B0C" w:rsidRDefault="00627B0C" w:rsidP="00627B0C">
            <w:pPr>
              <w:tabs>
                <w:tab w:val="left" w:pos="2280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Alta</w:t>
            </w:r>
          </w:p>
        </w:tc>
      </w:tr>
    </w:tbl>
    <w:p w:rsidR="00627B0C" w:rsidRDefault="00627B0C" w:rsidP="00627B0C">
      <w:pPr>
        <w:tabs>
          <w:tab w:val="left" w:pos="2280"/>
        </w:tabs>
        <w:rPr>
          <w:sz w:val="24"/>
          <w:szCs w:val="24"/>
          <w:lang w:val="pt-BR"/>
        </w:rPr>
      </w:pPr>
    </w:p>
    <w:p w:rsidR="00B12083" w:rsidRPr="00AF1EA3" w:rsidRDefault="00B12083" w:rsidP="00B12083">
      <w:pPr>
        <w:pBdr>
          <w:bottom w:val="single" w:sz="6" w:space="1" w:color="auto"/>
        </w:pBdr>
        <w:rPr>
          <w:b/>
          <w:bCs/>
          <w:sz w:val="40"/>
          <w:szCs w:val="40"/>
          <w:lang w:val="pt-BR"/>
        </w:rPr>
      </w:pPr>
      <w:r>
        <w:rPr>
          <w:b/>
          <w:bCs/>
          <w:sz w:val="40"/>
          <w:szCs w:val="40"/>
          <w:lang w:val="pt-BR"/>
        </w:rPr>
        <w:t>Conclusão</w:t>
      </w:r>
      <w:r>
        <w:rPr>
          <w:noProof/>
        </w:rPr>
        <mc:AlternateContent>
          <mc:Choice Requires="wps">
            <w:drawing>
              <wp:inline distT="0" distB="0" distL="0" distR="0" wp14:anchorId="6F756C49" wp14:editId="06C83019">
                <wp:extent cx="304800" cy="304800"/>
                <wp:effectExtent l="0" t="0" r="0" b="0"/>
                <wp:docPr id="77628632" name="Retângulo 1" descr="Image of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E0E63A" id="Retângulo 1" o:spid="_x0000_s1026" alt="Image of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:rsidR="00B12083" w:rsidRDefault="00B12083" w:rsidP="00B12083">
      <w:pPr>
        <w:tabs>
          <w:tab w:val="left" w:pos="2280"/>
        </w:tabs>
        <w:ind w:left="360"/>
        <w:rPr>
          <w:sz w:val="24"/>
          <w:szCs w:val="24"/>
          <w:lang w:val="pt-BR"/>
        </w:rPr>
      </w:pPr>
    </w:p>
    <w:p w:rsidR="00B12083" w:rsidRDefault="00B12083" w:rsidP="00B12083">
      <w:pPr>
        <w:tabs>
          <w:tab w:val="left" w:pos="2280"/>
        </w:tabs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 proposta apresentada está alinhada com os requisitos estratégicos e operacionais identificados no briefing da </w:t>
      </w:r>
      <w:proofErr w:type="spellStart"/>
      <w:r>
        <w:rPr>
          <w:sz w:val="24"/>
          <w:szCs w:val="24"/>
          <w:lang w:val="pt-BR"/>
        </w:rPr>
        <w:t>InfraSecure</w:t>
      </w:r>
      <w:proofErr w:type="spellEnd"/>
      <w:r>
        <w:rPr>
          <w:sz w:val="24"/>
          <w:szCs w:val="24"/>
          <w:lang w:val="pt-BR"/>
        </w:rPr>
        <w:t xml:space="preserve"> Brasil. A arquitetura sugerida proporciona uma rede corporativa moderna, segura, escalável e longilínea, capaz de atender as demandas atuías e futuras da organização</w:t>
      </w:r>
    </w:p>
    <w:p w:rsidR="00627B0C" w:rsidRPr="00627B0C" w:rsidRDefault="00627B0C" w:rsidP="00AF1EA3">
      <w:pPr>
        <w:tabs>
          <w:tab w:val="left" w:pos="2280"/>
        </w:tabs>
        <w:rPr>
          <w:sz w:val="24"/>
          <w:szCs w:val="24"/>
          <w:lang w:val="pt-BR"/>
        </w:rPr>
      </w:pPr>
    </w:p>
    <w:sectPr w:rsidR="00627B0C" w:rsidRPr="00627B0C" w:rsidSect="004C55D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C441C" w:rsidRDefault="000C441C" w:rsidP="00D766DE">
      <w:r>
        <w:separator/>
      </w:r>
    </w:p>
  </w:endnote>
  <w:endnote w:type="continuationSeparator" w:id="0">
    <w:p w:rsidR="000C441C" w:rsidRDefault="000C441C" w:rsidP="00D76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C441C" w:rsidRDefault="000C441C" w:rsidP="00D766DE">
      <w:r>
        <w:separator/>
      </w:r>
    </w:p>
  </w:footnote>
  <w:footnote w:type="continuationSeparator" w:id="0">
    <w:p w:rsidR="000C441C" w:rsidRDefault="000C441C" w:rsidP="00D76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968C1A9C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B2C5000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62399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0C6EA8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07D66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A452D0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DCDCB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921B9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7078C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4E8C43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D21326B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174214F"/>
    <w:multiLevelType w:val="hybridMultilevel"/>
    <w:tmpl w:val="105E64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345EB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27227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4B06499"/>
    <w:multiLevelType w:val="hybridMultilevel"/>
    <w:tmpl w:val="101081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4C4F29"/>
    <w:multiLevelType w:val="multilevel"/>
    <w:tmpl w:val="D8061F64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9350CFB"/>
    <w:multiLevelType w:val="multilevel"/>
    <w:tmpl w:val="9DF09F0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DEC6B47"/>
    <w:multiLevelType w:val="multilevel"/>
    <w:tmpl w:val="604E1C0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2AA5042"/>
    <w:multiLevelType w:val="hybridMultilevel"/>
    <w:tmpl w:val="68E0B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78575A7"/>
    <w:multiLevelType w:val="hybridMultilevel"/>
    <w:tmpl w:val="500E9FAE"/>
    <w:lvl w:ilvl="0" w:tplc="0416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8C2C6D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539851412">
    <w:abstractNumId w:val="24"/>
  </w:num>
  <w:num w:numId="2" w16cid:durableId="1067266713">
    <w:abstractNumId w:val="12"/>
  </w:num>
  <w:num w:numId="3" w16cid:durableId="516390333">
    <w:abstractNumId w:val="10"/>
  </w:num>
  <w:num w:numId="4" w16cid:durableId="645012385">
    <w:abstractNumId w:val="27"/>
  </w:num>
  <w:num w:numId="5" w16cid:durableId="1664699696">
    <w:abstractNumId w:val="13"/>
  </w:num>
  <w:num w:numId="6" w16cid:durableId="1448543973">
    <w:abstractNumId w:val="20"/>
  </w:num>
  <w:num w:numId="7" w16cid:durableId="1002242083">
    <w:abstractNumId w:val="23"/>
  </w:num>
  <w:num w:numId="8" w16cid:durableId="1264269765">
    <w:abstractNumId w:val="9"/>
  </w:num>
  <w:num w:numId="9" w16cid:durableId="1004668214">
    <w:abstractNumId w:val="7"/>
  </w:num>
  <w:num w:numId="10" w16cid:durableId="602149808">
    <w:abstractNumId w:val="6"/>
  </w:num>
  <w:num w:numId="11" w16cid:durableId="2069107979">
    <w:abstractNumId w:val="5"/>
  </w:num>
  <w:num w:numId="12" w16cid:durableId="563102914">
    <w:abstractNumId w:val="4"/>
  </w:num>
  <w:num w:numId="13" w16cid:durableId="84350250">
    <w:abstractNumId w:val="8"/>
  </w:num>
  <w:num w:numId="14" w16cid:durableId="1935094038">
    <w:abstractNumId w:val="3"/>
  </w:num>
  <w:num w:numId="15" w16cid:durableId="740254566">
    <w:abstractNumId w:val="2"/>
  </w:num>
  <w:num w:numId="16" w16cid:durableId="1720013834">
    <w:abstractNumId w:val="1"/>
  </w:num>
  <w:num w:numId="17" w16cid:durableId="485168620">
    <w:abstractNumId w:val="0"/>
  </w:num>
  <w:num w:numId="18" w16cid:durableId="893932616">
    <w:abstractNumId w:val="17"/>
  </w:num>
  <w:num w:numId="19" w16cid:durableId="851139218">
    <w:abstractNumId w:val="18"/>
  </w:num>
  <w:num w:numId="20" w16cid:durableId="162858654">
    <w:abstractNumId w:val="25"/>
  </w:num>
  <w:num w:numId="21" w16cid:durableId="2028603880">
    <w:abstractNumId w:val="21"/>
  </w:num>
  <w:num w:numId="22" w16cid:durableId="668099566">
    <w:abstractNumId w:val="11"/>
  </w:num>
  <w:num w:numId="23" w16cid:durableId="76171231">
    <w:abstractNumId w:val="29"/>
  </w:num>
  <w:num w:numId="24" w16cid:durableId="514273084">
    <w:abstractNumId w:val="16"/>
  </w:num>
  <w:num w:numId="25" w16cid:durableId="1741638191">
    <w:abstractNumId w:val="19"/>
  </w:num>
  <w:num w:numId="26" w16cid:durableId="445387858">
    <w:abstractNumId w:val="14"/>
  </w:num>
  <w:num w:numId="27" w16cid:durableId="1003898967">
    <w:abstractNumId w:val="26"/>
  </w:num>
  <w:num w:numId="28" w16cid:durableId="2100247685">
    <w:abstractNumId w:val="28"/>
  </w:num>
  <w:num w:numId="29" w16cid:durableId="137461429">
    <w:abstractNumId w:val="22"/>
  </w:num>
  <w:num w:numId="30" w16cid:durableId="205967135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D33"/>
    <w:rsid w:val="000C441C"/>
    <w:rsid w:val="00215B8F"/>
    <w:rsid w:val="004A0342"/>
    <w:rsid w:val="004C55DB"/>
    <w:rsid w:val="004E108E"/>
    <w:rsid w:val="005B5D33"/>
    <w:rsid w:val="00627B0C"/>
    <w:rsid w:val="00645252"/>
    <w:rsid w:val="006D0832"/>
    <w:rsid w:val="006D3D74"/>
    <w:rsid w:val="00701667"/>
    <w:rsid w:val="00830975"/>
    <w:rsid w:val="0083569A"/>
    <w:rsid w:val="00A624B4"/>
    <w:rsid w:val="00A9204E"/>
    <w:rsid w:val="00AD0341"/>
    <w:rsid w:val="00AF1EA3"/>
    <w:rsid w:val="00B12083"/>
    <w:rsid w:val="00B92F15"/>
    <w:rsid w:val="00BA2612"/>
    <w:rsid w:val="00CB5A3E"/>
    <w:rsid w:val="00D70FE6"/>
    <w:rsid w:val="00D72E08"/>
    <w:rsid w:val="00D766DE"/>
    <w:rsid w:val="00E225EA"/>
    <w:rsid w:val="00ED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29CC0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6DE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D766DE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66DE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766DE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766DE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766DE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766DE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D766DE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D766DE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D766DE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766DE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D766DE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9"/>
    <w:rsid w:val="00D766DE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rsid w:val="00D766DE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D766DE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D766DE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rsid w:val="00D766DE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D766DE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66DE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6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6DE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6DE"/>
    <w:rPr>
      <w:rFonts w:ascii="Calibri" w:hAnsi="Calibri" w:cs="Calibri"/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D766DE"/>
    <w:rPr>
      <w:rFonts w:ascii="Calibri" w:hAnsi="Calibri" w:cs="Calibri"/>
      <w:i/>
      <w:iCs/>
    </w:rPr>
  </w:style>
  <w:style w:type="character" w:styleId="nfaseIntensa">
    <w:name w:val="Intense Emphasis"/>
    <w:basedOn w:val="Fontepargpadro"/>
    <w:uiPriority w:val="21"/>
    <w:qFormat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Forte">
    <w:name w:val="Strong"/>
    <w:basedOn w:val="Fontepargpadro"/>
    <w:uiPriority w:val="22"/>
    <w:qFormat/>
    <w:rsid w:val="00D766DE"/>
    <w:rPr>
      <w:rFonts w:ascii="Calibri" w:hAnsi="Calibri" w:cs="Calibri"/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D766D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66DE"/>
    <w:rPr>
      <w:rFonts w:ascii="Calibri" w:hAnsi="Calibri" w:cs="Calibri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66D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RefernciaSutil">
    <w:name w:val="Subtle Reference"/>
    <w:basedOn w:val="Fontepargpadro"/>
    <w:uiPriority w:val="31"/>
    <w:qFormat/>
    <w:rsid w:val="00D766DE"/>
    <w:rPr>
      <w:rFonts w:ascii="Calibri" w:hAnsi="Calibri" w:cs="Calibri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D766DE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oLivro">
    <w:name w:val="Book Title"/>
    <w:basedOn w:val="Fontepargpadro"/>
    <w:uiPriority w:val="33"/>
    <w:qFormat/>
    <w:rsid w:val="00D766DE"/>
    <w:rPr>
      <w:rFonts w:ascii="Calibri" w:hAnsi="Calibri" w:cs="Calibri"/>
      <w:b/>
      <w:bCs/>
      <w:i/>
      <w:iCs/>
      <w:spacing w:val="5"/>
    </w:rPr>
  </w:style>
  <w:style w:type="character" w:styleId="Hyperlink">
    <w:name w:val="Hyperlink"/>
    <w:basedOn w:val="Fontepargpadro"/>
    <w:uiPriority w:val="99"/>
    <w:unhideWhenUsed/>
    <w:rsid w:val="00D766DE"/>
    <w:rPr>
      <w:rFonts w:ascii="Calibri" w:hAnsi="Calibri" w:cs="Calibri"/>
      <w:color w:val="1F4E79" w:themeColor="accent1" w:themeShade="80"/>
      <w:u w:val="single"/>
    </w:rPr>
  </w:style>
  <w:style w:type="character" w:styleId="HiperlinkVisitado">
    <w:name w:val="FollowedHyperlink"/>
    <w:basedOn w:val="Fontepargpadro"/>
    <w:uiPriority w:val="99"/>
    <w:unhideWhenUsed/>
    <w:rsid w:val="00D766DE"/>
    <w:rPr>
      <w:rFonts w:ascii="Calibri" w:hAnsi="Calibri" w:cs="Calibri"/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766DE"/>
    <w:pPr>
      <w:spacing w:after="200"/>
    </w:pPr>
    <w:rPr>
      <w:i/>
      <w:iCs/>
      <w:color w:val="44546A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66DE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66DE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D766D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766DE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766DE"/>
    <w:rPr>
      <w:rFonts w:ascii="Calibri" w:hAnsi="Calibri" w:cs="Calibri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766DE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766DE"/>
    <w:rPr>
      <w:rFonts w:ascii="Calibri" w:hAnsi="Calibri" w:cs="Calibri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766DE"/>
    <w:rPr>
      <w:rFonts w:ascii="Calibri" w:hAnsi="Calibri" w:cs="Calibr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66DE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66DE"/>
    <w:rPr>
      <w:rFonts w:ascii="Calibri" w:hAnsi="Calibri" w:cs="Calibr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66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66DE"/>
    <w:rPr>
      <w:rFonts w:ascii="Calibri" w:hAnsi="Calibri" w:cs="Calibri"/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766DE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766DE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766DE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766DE"/>
    <w:rPr>
      <w:rFonts w:ascii="Calibri" w:hAnsi="Calibri" w:cs="Calibri"/>
      <w:szCs w:val="20"/>
    </w:rPr>
  </w:style>
  <w:style w:type="paragraph" w:styleId="Remetente">
    <w:name w:val="envelope return"/>
    <w:basedOn w:val="Normal"/>
    <w:uiPriority w:val="99"/>
    <w:semiHidden/>
    <w:unhideWhenUsed/>
    <w:rsid w:val="00D766DE"/>
    <w:rPr>
      <w:rFonts w:ascii="Calibri Light" w:eastAsiaTheme="majorEastAsia" w:hAnsi="Calibri Light" w:cs="Calibri Light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766DE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766DE"/>
    <w:rPr>
      <w:rFonts w:ascii="Calibri" w:hAnsi="Calibri" w:cs="Calibri"/>
      <w:szCs w:val="20"/>
    </w:rPr>
  </w:style>
  <w:style w:type="character" w:styleId="CdigoHTML">
    <w:name w:val="HTML Code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766DE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766DE"/>
    <w:rPr>
      <w:rFonts w:ascii="Consolas" w:hAnsi="Consolas" w:cs="Calibri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D766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766DE"/>
    <w:rPr>
      <w:rFonts w:ascii="Consolas" w:hAnsi="Consolas" w:cs="Calibri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766DE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766DE"/>
    <w:rPr>
      <w:rFonts w:ascii="Consolas" w:hAnsi="Consolas" w:cs="Calibri"/>
      <w:szCs w:val="21"/>
    </w:rPr>
  </w:style>
  <w:style w:type="character" w:styleId="TextodoEspaoReservado">
    <w:name w:val="Placeholder Text"/>
    <w:basedOn w:val="Fontepargpadro"/>
    <w:uiPriority w:val="99"/>
    <w:semiHidden/>
    <w:rsid w:val="00D766DE"/>
    <w:rPr>
      <w:rFonts w:ascii="Calibri" w:hAnsi="Calibri" w:cs="Calibri"/>
      <w:color w:val="3B3838" w:themeColor="background2" w:themeShade="40"/>
    </w:rPr>
  </w:style>
  <w:style w:type="paragraph" w:styleId="Cabealho">
    <w:name w:val="header"/>
    <w:basedOn w:val="Normal"/>
    <w:link w:val="CabealhoChar"/>
    <w:uiPriority w:val="99"/>
    <w:unhideWhenUsed/>
    <w:rsid w:val="00D766DE"/>
  </w:style>
  <w:style w:type="character" w:customStyle="1" w:styleId="CabealhoChar">
    <w:name w:val="Cabeçalho Char"/>
    <w:basedOn w:val="Fontepargpadro"/>
    <w:link w:val="Cabealho"/>
    <w:uiPriority w:val="99"/>
    <w:rsid w:val="00D766DE"/>
    <w:rPr>
      <w:rFonts w:ascii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D766DE"/>
  </w:style>
  <w:style w:type="character" w:customStyle="1" w:styleId="RodapChar">
    <w:name w:val="Rodapé Char"/>
    <w:basedOn w:val="Fontepargpadro"/>
    <w:link w:val="Rodap"/>
    <w:uiPriority w:val="99"/>
    <w:rsid w:val="00D766DE"/>
    <w:rPr>
      <w:rFonts w:ascii="Calibri" w:hAnsi="Calibri" w:cs="Calibri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D766DE"/>
    <w:pPr>
      <w:spacing w:after="120"/>
      <w:ind w:left="1757"/>
    </w:pPr>
  </w:style>
  <w:style w:type="character" w:styleId="Meno">
    <w:name w:val="Mention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D766DE"/>
    <w:pPr>
      <w:numPr>
        <w:numId w:val="24"/>
      </w:numPr>
    </w:pPr>
  </w:style>
  <w:style w:type="numbering" w:styleId="1ai">
    <w:name w:val="Outline List 1"/>
    <w:basedOn w:val="Semlista"/>
    <w:uiPriority w:val="99"/>
    <w:semiHidden/>
    <w:unhideWhenUsed/>
    <w:rsid w:val="00D766DE"/>
    <w:pPr>
      <w:numPr>
        <w:numId w:val="25"/>
      </w:numPr>
    </w:pPr>
  </w:style>
  <w:style w:type="character" w:styleId="VarivelHTML">
    <w:name w:val="HTML Variabl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D766DE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766DE"/>
    <w:rPr>
      <w:rFonts w:ascii="Calibri" w:hAnsi="Calibri" w:cs="Calibri"/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D766DE"/>
    <w:rPr>
      <w:rFonts w:ascii="Consolas" w:hAnsi="Consolas" w:cs="Calibri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D766DE"/>
    <w:rPr>
      <w:rFonts w:ascii="Calibri" w:hAnsi="Calibri" w:cs="Calibri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766DE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766D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766DE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766DE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766DE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766DE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766DE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766DE"/>
    <w:pPr>
      <w:spacing w:after="100"/>
      <w:ind w:left="15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766DE"/>
    <w:pPr>
      <w:outlineLvl w:val="9"/>
    </w:pPr>
    <w:rPr>
      <w:color w:val="2E74B5" w:themeColor="accent1" w:themeShade="BF"/>
    </w:rPr>
  </w:style>
  <w:style w:type="table" w:styleId="Tabelaprofissional">
    <w:name w:val="Table Professional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D766DE"/>
  </w:style>
  <w:style w:type="character" w:styleId="Hashtag">
    <w:name w:val="Hashtag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766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766DE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D766D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D766D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766D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766D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766D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766DE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766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D766DE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766DE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766DE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766DE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766DE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unhideWhenUsed/>
    <w:qFormat/>
    <w:rsid w:val="00D766DE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D766DE"/>
    <w:pPr>
      <w:numPr>
        <w:numId w:val="1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766DE"/>
    <w:pPr>
      <w:numPr>
        <w:numId w:val="1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766DE"/>
    <w:pPr>
      <w:numPr>
        <w:numId w:val="1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766DE"/>
    <w:pPr>
      <w:numPr>
        <w:numId w:val="1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766DE"/>
    <w:pPr>
      <w:numPr>
        <w:numId w:val="17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D766DE"/>
    <w:pPr>
      <w:numPr>
        <w:numId w:val="8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766DE"/>
    <w:pPr>
      <w:numPr>
        <w:numId w:val="9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766DE"/>
    <w:pPr>
      <w:numPr>
        <w:numId w:val="10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766DE"/>
    <w:pPr>
      <w:numPr>
        <w:numId w:val="11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766DE"/>
    <w:pPr>
      <w:numPr>
        <w:numId w:val="12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766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D766DE"/>
  </w:style>
  <w:style w:type="character" w:styleId="Refdenotadefim">
    <w:name w:val="end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766DE"/>
    <w:pPr>
      <w:ind w:left="220" w:hanging="220"/>
    </w:pPr>
  </w:style>
  <w:style w:type="paragraph" w:styleId="Ttulodendicedeautoridades">
    <w:name w:val="toa heading"/>
    <w:basedOn w:val="Normal"/>
    <w:next w:val="Normal"/>
    <w:uiPriority w:val="99"/>
    <w:semiHidden/>
    <w:unhideWhenUsed/>
    <w:rsid w:val="00D766DE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Colorida">
    <w:name w:val="Colorful List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766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766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766D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estinatrio">
    <w:name w:val="envelope address"/>
    <w:basedOn w:val="Normal"/>
    <w:uiPriority w:val="99"/>
    <w:semiHidden/>
    <w:unhideWhenUsed/>
    <w:rsid w:val="00D766DE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goseo">
    <w:name w:val="Outline List 3"/>
    <w:basedOn w:val="Semlista"/>
    <w:uiPriority w:val="99"/>
    <w:semiHidden/>
    <w:unhideWhenUsed/>
    <w:rsid w:val="00D766DE"/>
    <w:pPr>
      <w:numPr>
        <w:numId w:val="26"/>
      </w:numPr>
    </w:pPr>
  </w:style>
  <w:style w:type="table" w:styleId="SimplesTabela1">
    <w:name w:val="Plain Table 1"/>
    <w:basedOn w:val="Tabelanormal"/>
    <w:uiPriority w:val="41"/>
    <w:rsid w:val="00D766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D766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D766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766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766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D766DE"/>
    <w:rPr>
      <w:rFonts w:ascii="Calibri" w:hAnsi="Calibri" w:cs="Calibri"/>
    </w:r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766DE"/>
  </w:style>
  <w:style w:type="character" w:customStyle="1" w:styleId="DataChar">
    <w:name w:val="Data Char"/>
    <w:basedOn w:val="Fontepargpadro"/>
    <w:link w:val="Data"/>
    <w:uiPriority w:val="99"/>
    <w:semiHidden/>
    <w:rsid w:val="00D766DE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766DE"/>
    <w:rPr>
      <w:rFonts w:ascii="Times New Roman" w:hAnsi="Times New Roman" w:cs="Times New Roman"/>
      <w:sz w:val="24"/>
      <w:szCs w:val="24"/>
    </w:rPr>
  </w:style>
  <w:style w:type="character" w:styleId="Hiperlinkinteligente">
    <w:name w:val="Smart Hyperlink"/>
    <w:basedOn w:val="Fontepargpadro"/>
    <w:uiPriority w:val="99"/>
    <w:semiHidden/>
    <w:unhideWhenUsed/>
    <w:rsid w:val="00D766DE"/>
    <w:rPr>
      <w:rFonts w:ascii="Calibri" w:hAnsi="Calibri" w:cs="Calibri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D766DE"/>
    <w:rPr>
      <w:rFonts w:ascii="Calibri" w:hAnsi="Calibri" w:cs="Calibri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766D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766DE"/>
    <w:rPr>
      <w:rFonts w:ascii="Calibri" w:hAnsi="Calibri" w:cs="Calibr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766DE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766DE"/>
    <w:rPr>
      <w:rFonts w:ascii="Calibri" w:hAnsi="Calibri" w:cs="Calibr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766DE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766DE"/>
    <w:rPr>
      <w:rFonts w:ascii="Calibri" w:hAnsi="Calibri" w:cs="Calibr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766DE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766DE"/>
    <w:rPr>
      <w:rFonts w:ascii="Calibri" w:hAnsi="Calibri" w:cs="Calibri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766DE"/>
    <w:rPr>
      <w:rFonts w:ascii="Calibri" w:hAnsi="Calibri" w:cs="Calibr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766DE"/>
    <w:rPr>
      <w:rFonts w:ascii="Calibri" w:hAnsi="Calibri" w:cs="Calibri"/>
    </w:rPr>
  </w:style>
  <w:style w:type="paragraph" w:styleId="Recuonormal">
    <w:name w:val="Normal Indent"/>
    <w:basedOn w:val="Normal"/>
    <w:uiPriority w:val="99"/>
    <w:semiHidden/>
    <w:unhideWhenUsed/>
    <w:rsid w:val="00D766DE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766DE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766DE"/>
    <w:rPr>
      <w:rFonts w:ascii="Calibri" w:hAnsi="Calibri" w:cs="Calibri"/>
    </w:rPr>
  </w:style>
  <w:style w:type="table" w:styleId="Tabelacontempornea">
    <w:name w:val="Table Contemporary"/>
    <w:basedOn w:val="Tabelanormal"/>
    <w:uiPriority w:val="99"/>
    <w:semiHidden/>
    <w:unhideWhenUsed/>
    <w:rsid w:val="00D766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766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766DE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766DE"/>
    <w:rPr>
      <w:rFonts w:ascii="Calibri" w:hAnsi="Calibri" w:cs="Calibri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766DE"/>
  </w:style>
  <w:style w:type="character" w:customStyle="1" w:styleId="SaudaoChar">
    <w:name w:val="Saudação Char"/>
    <w:basedOn w:val="Fontepargpadro"/>
    <w:link w:val="Saudao"/>
    <w:uiPriority w:val="99"/>
    <w:semiHidden/>
    <w:rsid w:val="00D766DE"/>
    <w:rPr>
      <w:rFonts w:ascii="Calibri" w:hAnsi="Calibri" w:cs="Calibri"/>
    </w:rPr>
  </w:style>
  <w:style w:type="table" w:styleId="Tabelaemcolunas1">
    <w:name w:val="Table Columns 1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766D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766D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766D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D766DE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D766DE"/>
    <w:rPr>
      <w:rFonts w:ascii="Calibri" w:hAnsi="Calibri" w:cs="Calibri"/>
    </w:rPr>
  </w:style>
  <w:style w:type="table" w:styleId="TabelaSimples-1">
    <w:name w:val="Table Simple 1"/>
    <w:basedOn w:val="Tabelanormal"/>
    <w:uiPriority w:val="99"/>
    <w:semiHidden/>
    <w:unhideWhenUsed/>
    <w:rsid w:val="00D766D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D766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766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rsid w:val="00D766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766DE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766DE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766DE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766DE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766DE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766DE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766DE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766DE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766DE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766DE"/>
    <w:rPr>
      <w:rFonts w:ascii="Calibri Light" w:eastAsiaTheme="majorEastAsia" w:hAnsi="Calibri Light" w:cs="Calibri Light"/>
      <w:b/>
      <w:bCs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766DE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766DE"/>
    <w:rPr>
      <w:rFonts w:ascii="Calibri" w:hAnsi="Calibri" w:cs="Calibri"/>
    </w:rPr>
  </w:style>
  <w:style w:type="table" w:styleId="Tabelacomgrade">
    <w:name w:val="Table Grid"/>
    <w:basedOn w:val="Tabelanormal"/>
    <w:uiPriority w:val="39"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766D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766D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766D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766D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766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D766D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766D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rsid w:val="00D766D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character" w:styleId="Nmerodelinha">
    <w:name w:val="line number"/>
    <w:basedOn w:val="Fontepargpadro"/>
    <w:uiPriority w:val="99"/>
    <w:semiHidden/>
    <w:unhideWhenUsed/>
    <w:rsid w:val="00D766DE"/>
    <w:rPr>
      <w:rFonts w:ascii="Calibri" w:hAnsi="Calibri" w:cs="Calibri"/>
    </w:rPr>
  </w:style>
  <w:style w:type="table" w:styleId="Tabelacomefeitos3D1">
    <w:name w:val="Table 3D effects 1"/>
    <w:basedOn w:val="Tabelanormal"/>
    <w:uiPriority w:val="99"/>
    <w:semiHidden/>
    <w:unhideWhenUsed/>
    <w:rsid w:val="00D766D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766D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uiPriority w:val="99"/>
    <w:semiHidden/>
    <w:unhideWhenUsed/>
    <w:rsid w:val="00D766DE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AppData\Local\Microsoft\Office\16.0\DTS\pt-BR%7bD91B5CAE-1B4C-46CB-8CCD-4944E4DA7876%7d\%7bBC2FA940-454B-48F4-BA40-7E1224666B13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4D504B-1E1D-47C9-9AA9-30C8F44D9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{BC2FA940-454B-48F4-BA40-7E1224666B13}tf02786999_win32.dotx</Template>
  <TotalTime>0</TotalTime>
  <Pages>4</Pages>
  <Words>936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2025-07-27T23:34:00Z</dcterms:created>
  <dcterms:modified xsi:type="dcterms:W3CDTF">2025-07-28T04:09:00Z</dcterms:modified>
</cp:coreProperties>
</file>